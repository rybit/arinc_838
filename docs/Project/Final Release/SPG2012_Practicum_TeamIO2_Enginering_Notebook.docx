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1992515"/>
        <w:docPartObj>
          <w:docPartGallery w:val="Cover Pages"/>
          <w:docPartUnique/>
        </w:docPartObj>
      </w:sdtPr>
      <w:sdtEndPr>
        <w:rPr>
          <w:rFonts w:asciiTheme="majorHAnsi" w:eastAsiaTheme="majorEastAsia" w:hAnsiTheme="majorHAnsi" w:cstheme="majorBidi"/>
          <w:b/>
          <w:bCs/>
          <w:color w:val="345A8A" w:themeColor="accent1" w:themeShade="B5"/>
          <w:sz w:val="32"/>
          <w:szCs w:val="32"/>
        </w:rPr>
      </w:sdtEndPr>
      <w:sdtContent>
        <w:p w14:paraId="548EFB54" w14:textId="6E68E237" w:rsidR="00ED6F91" w:rsidRDefault="00ED6F91">
          <w:r>
            <w:rPr>
              <w:noProof/>
            </w:rPr>
            <mc:AlternateContent>
              <mc:Choice Requires="wpg">
                <w:drawing>
                  <wp:anchor distT="0" distB="0" distL="114300" distR="114300" simplePos="0" relativeHeight="251663360" behindDoc="0" locked="0" layoutInCell="1" allowOverlap="1" wp14:anchorId="0C4CA38E" wp14:editId="41B18B0B">
                    <wp:simplePos x="0" y="0"/>
                    <wp:positionH relativeFrom="column">
                      <wp:posOffset>4476750</wp:posOffset>
                    </wp:positionH>
                    <wp:positionV relativeFrom="paragraph">
                      <wp:posOffset>-95250</wp:posOffset>
                    </wp:positionV>
                    <wp:extent cx="2377441"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1" cy="776605"/>
                              <a:chOff x="0" y="0"/>
                              <a:chExt cx="2377441" cy="776605"/>
                            </a:xfrm>
                          </wpg:grpSpPr>
                          <wps:wsp>
                            <wps:cNvPr id="92" name="Text Box 6"/>
                            <wps:cNvSpPr txBox="1">
                              <a:spLocks noChangeArrowheads="1"/>
                            </wps:cNvSpPr>
                            <wps:spPr bwMode="auto">
                              <a:xfrm>
                                <a:off x="0" y="123825"/>
                                <a:ext cx="10096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123951" y="0"/>
                                <a:ext cx="12534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wps:txbx>
                            <wps:bodyPr rot="0" vert="horz" wrap="square" lIns="0" tIns="0" rIns="0" bIns="0" anchor="t" anchorCtr="0" upright="1">
                              <a:noAutofit/>
                            </wps:bodyPr>
                          </wps:wsp>
                          <wps:wsp>
                            <wps:cNvPr id="101" name="AutoShape 8"/>
                            <wps:cNvCnPr>
                              <a:cxnSpLocks noChangeShapeType="1"/>
                            </wps:cNvCnPr>
                            <wps:spPr bwMode="auto">
                              <a:xfrm>
                                <a:off x="10287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91" o:spid="_x0000_s1026" style="position:absolute;margin-left:352.5pt;margin-top:-7.5pt;width:187.2pt;height:61.15pt;z-index:251663360;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">
                    <v:shapetype id="_x0000_t202" coordsize="21600,21600" o:spt="202" path="m,l,21600r21600,l21600,xe">
                      <v:stroke joinstyle="miter"/>
                      <v:path gradientshapeok="t" o:connecttype="rect"/>
                    </v:shapetype>
                    <v:shape id="Text Box 6" o:spid="_x0000_s1027" type="#_x0000_t202" style="position:absolute;top:1238;width:10096;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bLsQA&#10;AADbAAAADwAAAGRycy9kb3ducmV2LnhtbESPQWsCMRSE7wX/Q3hCbzWrh7auRhFLodBTd/Xg7bF5&#10;JqublyVJ121/fVMo9DjMzDfMeju6TgwUYutZwXxWgCBuvG7ZKDjUrw/PIGJC1th5JgVfFGG7mdyt&#10;sdT+xh80VMmIDOFYogKbUl9KGRtLDuPM98TZO/vgMGUZjNQBbxnuOrkoikfpsOW8YLGnvaXmWn06&#10;BZf2aE5VXQ9PZ5t0NPH7fR5elLqfjrsViERj+g//td+0guU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Gy7EAAAA2wAAAA8AAAAAAAAAAAAAAAAAmAIAAGRycy9k&#10;b3ducmV2LnhtbFBLBQYAAAAABAAEAPUAAACJAwAAAAA=&#10;" filled="f" stroked="f" strokecolor="gray">
                      <v:textbox inset="0,0,0,0">
                        <w:txbxContent>
                          <w:p w14:paraId="4E1873C6" w14:textId="59F5E321" w:rsidR="002F37BC" w:rsidRDefault="002F37B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1239;width:12535;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30F8346" w14:textId="59B5AE8F" w:rsidR="002F37BC" w:rsidRDefault="002F37B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287;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0C4E2876" wp14:editId="48BB3EE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86DB4E0" w14:textId="6C39C99C" w:rsidR="002F37BC" w:rsidRDefault="002F37B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ARINC 838 </w:t>
                                    </w:r>
                                    <w:r w:rsidR="00E82F37">
                                      <w:rPr>
                                        <w:rFonts w:asciiTheme="majorHAnsi" w:hAnsiTheme="majorHAnsi"/>
                                        <w:color w:val="808080" w:themeColor="background1" w:themeShade="80"/>
                                        <w:sz w:val="56"/>
                                        <w:szCs w:val="56"/>
                                      </w:rPr>
                                      <w:t>Engineering Notebook</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Mike Deats, Scott Griffin, Ryan Neal, Brandon Sutherlin, and Liron Yahdav</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FG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486DB4E0" w14:textId="6C39C99C" w:rsidR="002F37BC" w:rsidRDefault="002F37B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ARINC 838 </w:t>
                              </w:r>
                              <w:r w:rsidR="00E82F37">
                                <w:rPr>
                                  <w:rFonts w:asciiTheme="majorHAnsi" w:hAnsiTheme="majorHAnsi"/>
                                  <w:color w:val="808080" w:themeColor="background1" w:themeShade="80"/>
                                  <w:sz w:val="56"/>
                                  <w:szCs w:val="56"/>
                                </w:rPr>
                                <w:t>Engineering Notebook</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33C0D489" w14:textId="6685AEA2" w:rsidR="002F37BC" w:rsidRDefault="002F37B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Team Information Overload V2</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p w14:paraId="07A65979" w14:textId="1648EF80" w:rsidR="002F37BC" w:rsidRDefault="002F37BC">
                              <w:pPr>
                                <w:contextualSpacing/>
                                <w:rPr>
                                  <w:rFonts w:asciiTheme="majorHAnsi" w:hAnsiTheme="majorHAnsi"/>
                                  <w:color w:val="808080" w:themeColor="background1" w:themeShade="80"/>
                                </w:rPr>
                              </w:pPr>
                              <w:r>
                                <w:rPr>
                                  <w:rFonts w:asciiTheme="majorHAnsi" w:hAnsiTheme="majorHAnsi"/>
                                  <w:color w:val="808080" w:themeColor="background1" w:themeShade="80"/>
                                </w:rPr>
                                <w:t>Mike Deats, Scott Griffin, Ryan Neal, Brandon Sutherlin, and Liron Yahdav</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B980F06" wp14:editId="03851D9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" fillcolor="#8db3e2 [1311]" stroked="f" strokecolor="#4a7ebb" strokeweight="1.5pt">
                    <v:shadow color="black" opacity="22938f" offset="0,.74833mm"/>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4CCFD7A" wp14:editId="6725001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18088B6" wp14:editId="0B095D4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37E12" w14:textId="77777777" w:rsidR="002F37BC" w:rsidRDefault="002F37B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3537E12" w14:textId="77777777" w:rsidR="002F37BC" w:rsidRDefault="002F37BC">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41C6BD48" w14:textId="77777777" w:rsidR="002F37BC" w:rsidRDefault="002F37B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E00044F" w14:textId="77777777" w:rsidR="00E82F37" w:rsidRDefault="00ED6F91" w:rsidP="00E82F37">
          <w:pPr>
            <w:pStyle w:val="Heading1"/>
          </w:pPr>
          <w:r>
            <w:br w:type="page"/>
          </w:r>
        </w:p>
      </w:sdtContent>
    </w:sdt>
    <w:sdt>
      <w:sdtPr>
        <w:id w:val="123636380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AE749B0" w14:textId="1F9150E4" w:rsidR="00E82F37" w:rsidRDefault="00E82F37">
          <w:pPr>
            <w:pStyle w:val="TOCHeading"/>
          </w:pPr>
          <w:r>
            <w:t>Contents</w:t>
          </w:r>
        </w:p>
        <w:p w14:paraId="546BA6BF" w14:textId="77777777" w:rsidR="00E82F37" w:rsidRDefault="00E82F37">
          <w:pPr>
            <w:pStyle w:val="TOC1"/>
            <w:tabs>
              <w:tab w:val="right" w:leader="dot" w:pos="9350"/>
            </w:tabs>
            <w:rPr>
              <w:b w:val="0"/>
              <w:noProof/>
              <w:sz w:val="22"/>
              <w:szCs w:val="22"/>
            </w:rPr>
          </w:pPr>
          <w:r>
            <w:fldChar w:fldCharType="begin"/>
          </w:r>
          <w:r>
            <w:instrText xml:space="preserve"> TOC \o "1-3" \h \z \u </w:instrText>
          </w:r>
          <w:r>
            <w:fldChar w:fldCharType="separate"/>
          </w:r>
          <w:hyperlink w:anchor="_Toc323845104" w:history="1">
            <w:r w:rsidRPr="00081C82">
              <w:rPr>
                <w:rStyle w:val="Hyperlink"/>
                <w:noProof/>
              </w:rPr>
              <w:t>Engineering Notebook</w:t>
            </w:r>
            <w:r>
              <w:rPr>
                <w:noProof/>
                <w:webHidden/>
              </w:rPr>
              <w:tab/>
            </w:r>
            <w:r>
              <w:rPr>
                <w:noProof/>
                <w:webHidden/>
              </w:rPr>
              <w:fldChar w:fldCharType="begin"/>
            </w:r>
            <w:r>
              <w:rPr>
                <w:noProof/>
                <w:webHidden/>
              </w:rPr>
              <w:instrText xml:space="preserve"> PAGEREF _Toc323845104 \h </w:instrText>
            </w:r>
            <w:r>
              <w:rPr>
                <w:noProof/>
                <w:webHidden/>
              </w:rPr>
            </w:r>
            <w:r>
              <w:rPr>
                <w:noProof/>
                <w:webHidden/>
              </w:rPr>
              <w:fldChar w:fldCharType="separate"/>
            </w:r>
            <w:r>
              <w:rPr>
                <w:noProof/>
                <w:webHidden/>
              </w:rPr>
              <w:t>3</w:t>
            </w:r>
            <w:r>
              <w:rPr>
                <w:noProof/>
                <w:webHidden/>
              </w:rPr>
              <w:fldChar w:fldCharType="end"/>
            </w:r>
          </w:hyperlink>
        </w:p>
        <w:p w14:paraId="40E8D7A3" w14:textId="77777777" w:rsidR="00E82F37" w:rsidRDefault="00E82F37">
          <w:pPr>
            <w:pStyle w:val="TOC1"/>
            <w:tabs>
              <w:tab w:val="right" w:leader="dot" w:pos="9350"/>
            </w:tabs>
            <w:rPr>
              <w:b w:val="0"/>
              <w:noProof/>
              <w:sz w:val="22"/>
              <w:szCs w:val="22"/>
            </w:rPr>
          </w:pPr>
          <w:hyperlink w:anchor="_Toc323845105" w:history="1">
            <w:r w:rsidRPr="00081C82">
              <w:rPr>
                <w:rStyle w:val="Hyperlink"/>
                <w:noProof/>
              </w:rPr>
              <w:t>Welcome to the ARINC 838 wiki!</w:t>
            </w:r>
            <w:r>
              <w:rPr>
                <w:noProof/>
                <w:webHidden/>
              </w:rPr>
              <w:tab/>
            </w:r>
            <w:r>
              <w:rPr>
                <w:noProof/>
                <w:webHidden/>
              </w:rPr>
              <w:fldChar w:fldCharType="begin"/>
            </w:r>
            <w:r>
              <w:rPr>
                <w:noProof/>
                <w:webHidden/>
              </w:rPr>
              <w:instrText xml:space="preserve"> PAGEREF _Toc323845105 \h </w:instrText>
            </w:r>
            <w:r>
              <w:rPr>
                <w:noProof/>
                <w:webHidden/>
              </w:rPr>
            </w:r>
            <w:r>
              <w:rPr>
                <w:noProof/>
                <w:webHidden/>
              </w:rPr>
              <w:fldChar w:fldCharType="separate"/>
            </w:r>
            <w:r>
              <w:rPr>
                <w:noProof/>
                <w:webHidden/>
              </w:rPr>
              <w:t>3</w:t>
            </w:r>
            <w:r>
              <w:rPr>
                <w:noProof/>
                <w:webHidden/>
              </w:rPr>
              <w:fldChar w:fldCharType="end"/>
            </w:r>
          </w:hyperlink>
        </w:p>
        <w:p w14:paraId="3FA5516C" w14:textId="77777777" w:rsidR="00E82F37" w:rsidRDefault="00E82F37">
          <w:pPr>
            <w:pStyle w:val="TOC2"/>
            <w:tabs>
              <w:tab w:val="right" w:leader="dot" w:pos="9350"/>
            </w:tabs>
            <w:rPr>
              <w:b w:val="0"/>
              <w:noProof/>
            </w:rPr>
          </w:pPr>
          <w:hyperlink w:anchor="_Toc323845106" w:history="1">
            <w:r w:rsidRPr="00081C82">
              <w:rPr>
                <w:rStyle w:val="Hyperlink"/>
                <w:noProof/>
              </w:rPr>
              <w:t>About</w:t>
            </w:r>
            <w:r>
              <w:rPr>
                <w:noProof/>
                <w:webHidden/>
              </w:rPr>
              <w:tab/>
            </w:r>
            <w:r>
              <w:rPr>
                <w:noProof/>
                <w:webHidden/>
              </w:rPr>
              <w:fldChar w:fldCharType="begin"/>
            </w:r>
            <w:r>
              <w:rPr>
                <w:noProof/>
                <w:webHidden/>
              </w:rPr>
              <w:instrText xml:space="preserve"> PAGEREF _Toc323845106 \h </w:instrText>
            </w:r>
            <w:r>
              <w:rPr>
                <w:noProof/>
                <w:webHidden/>
              </w:rPr>
            </w:r>
            <w:r>
              <w:rPr>
                <w:noProof/>
                <w:webHidden/>
              </w:rPr>
              <w:fldChar w:fldCharType="separate"/>
            </w:r>
            <w:r>
              <w:rPr>
                <w:noProof/>
                <w:webHidden/>
              </w:rPr>
              <w:t>3</w:t>
            </w:r>
            <w:r>
              <w:rPr>
                <w:noProof/>
                <w:webHidden/>
              </w:rPr>
              <w:fldChar w:fldCharType="end"/>
            </w:r>
          </w:hyperlink>
        </w:p>
        <w:p w14:paraId="44316178" w14:textId="77777777" w:rsidR="00E82F37" w:rsidRDefault="00E82F37">
          <w:pPr>
            <w:pStyle w:val="TOC2"/>
            <w:tabs>
              <w:tab w:val="right" w:leader="dot" w:pos="9350"/>
            </w:tabs>
            <w:rPr>
              <w:b w:val="0"/>
              <w:noProof/>
            </w:rPr>
          </w:pPr>
          <w:hyperlink w:anchor="_Toc323845107" w:history="1">
            <w:r w:rsidRPr="00081C82">
              <w:rPr>
                <w:rStyle w:val="Hyperlink"/>
                <w:noProof/>
                <w:shd w:val="solid" w:color="FFFFFF" w:fill="FFFFFF"/>
              </w:rPr>
              <w:t>License</w:t>
            </w:r>
            <w:r>
              <w:rPr>
                <w:noProof/>
                <w:webHidden/>
              </w:rPr>
              <w:tab/>
            </w:r>
            <w:r>
              <w:rPr>
                <w:noProof/>
                <w:webHidden/>
              </w:rPr>
              <w:fldChar w:fldCharType="begin"/>
            </w:r>
            <w:r>
              <w:rPr>
                <w:noProof/>
                <w:webHidden/>
              </w:rPr>
              <w:instrText xml:space="preserve"> PAGEREF _Toc323845107 \h </w:instrText>
            </w:r>
            <w:r>
              <w:rPr>
                <w:noProof/>
                <w:webHidden/>
              </w:rPr>
            </w:r>
            <w:r>
              <w:rPr>
                <w:noProof/>
                <w:webHidden/>
              </w:rPr>
              <w:fldChar w:fldCharType="separate"/>
            </w:r>
            <w:r>
              <w:rPr>
                <w:noProof/>
                <w:webHidden/>
              </w:rPr>
              <w:t>3</w:t>
            </w:r>
            <w:r>
              <w:rPr>
                <w:noProof/>
                <w:webHidden/>
              </w:rPr>
              <w:fldChar w:fldCharType="end"/>
            </w:r>
          </w:hyperlink>
        </w:p>
        <w:p w14:paraId="35750C24" w14:textId="77777777" w:rsidR="00E82F37" w:rsidRDefault="00E82F37">
          <w:pPr>
            <w:pStyle w:val="TOC1"/>
            <w:tabs>
              <w:tab w:val="right" w:leader="dot" w:pos="9350"/>
            </w:tabs>
            <w:rPr>
              <w:b w:val="0"/>
              <w:noProof/>
              <w:sz w:val="22"/>
              <w:szCs w:val="22"/>
            </w:rPr>
          </w:pPr>
          <w:hyperlink w:anchor="_Toc323845108" w:history="1">
            <w:r w:rsidRPr="00081C82">
              <w:rPr>
                <w:rStyle w:val="Hyperlink"/>
                <w:noProof/>
                <w:shd w:val="solid" w:color="FFFFFF" w:fill="FFFFFF"/>
              </w:rPr>
              <w:t>Overview</w:t>
            </w:r>
            <w:r>
              <w:rPr>
                <w:noProof/>
                <w:webHidden/>
              </w:rPr>
              <w:tab/>
            </w:r>
            <w:r>
              <w:rPr>
                <w:noProof/>
                <w:webHidden/>
              </w:rPr>
              <w:fldChar w:fldCharType="begin"/>
            </w:r>
            <w:r>
              <w:rPr>
                <w:noProof/>
                <w:webHidden/>
              </w:rPr>
              <w:instrText xml:space="preserve"> PAGEREF _Toc323845108 \h </w:instrText>
            </w:r>
            <w:r>
              <w:rPr>
                <w:noProof/>
                <w:webHidden/>
              </w:rPr>
            </w:r>
            <w:r>
              <w:rPr>
                <w:noProof/>
                <w:webHidden/>
              </w:rPr>
              <w:fldChar w:fldCharType="separate"/>
            </w:r>
            <w:r>
              <w:rPr>
                <w:noProof/>
                <w:webHidden/>
              </w:rPr>
              <w:t>3</w:t>
            </w:r>
            <w:r>
              <w:rPr>
                <w:noProof/>
                <w:webHidden/>
              </w:rPr>
              <w:fldChar w:fldCharType="end"/>
            </w:r>
          </w:hyperlink>
        </w:p>
        <w:p w14:paraId="665F88DB" w14:textId="77777777" w:rsidR="00E82F37" w:rsidRDefault="00E82F37">
          <w:pPr>
            <w:pStyle w:val="TOC2"/>
            <w:tabs>
              <w:tab w:val="right" w:leader="dot" w:pos="9350"/>
            </w:tabs>
            <w:rPr>
              <w:b w:val="0"/>
              <w:noProof/>
            </w:rPr>
          </w:pPr>
          <w:hyperlink w:anchor="_Toc323845109" w:history="1">
            <w:r w:rsidRPr="00081C82">
              <w:rPr>
                <w:rStyle w:val="Hyperlink"/>
                <w:noProof/>
                <w:shd w:val="solid" w:color="FFFFFF" w:fill="FFFFFF"/>
              </w:rPr>
              <w:t>What is the ARINC 838 project?</w:t>
            </w:r>
            <w:r>
              <w:rPr>
                <w:noProof/>
                <w:webHidden/>
              </w:rPr>
              <w:tab/>
            </w:r>
            <w:r>
              <w:rPr>
                <w:noProof/>
                <w:webHidden/>
              </w:rPr>
              <w:fldChar w:fldCharType="begin"/>
            </w:r>
            <w:r>
              <w:rPr>
                <w:noProof/>
                <w:webHidden/>
              </w:rPr>
              <w:instrText xml:space="preserve"> PAGEREF _Toc323845109 \h </w:instrText>
            </w:r>
            <w:r>
              <w:rPr>
                <w:noProof/>
                <w:webHidden/>
              </w:rPr>
            </w:r>
            <w:r>
              <w:rPr>
                <w:noProof/>
                <w:webHidden/>
              </w:rPr>
              <w:fldChar w:fldCharType="separate"/>
            </w:r>
            <w:r>
              <w:rPr>
                <w:noProof/>
                <w:webHidden/>
              </w:rPr>
              <w:t>3</w:t>
            </w:r>
            <w:r>
              <w:rPr>
                <w:noProof/>
                <w:webHidden/>
              </w:rPr>
              <w:fldChar w:fldCharType="end"/>
            </w:r>
          </w:hyperlink>
        </w:p>
        <w:p w14:paraId="7A123A35" w14:textId="77777777" w:rsidR="00E82F37" w:rsidRDefault="00E82F37">
          <w:pPr>
            <w:pStyle w:val="TOC1"/>
            <w:tabs>
              <w:tab w:val="right" w:leader="dot" w:pos="9350"/>
            </w:tabs>
            <w:rPr>
              <w:b w:val="0"/>
              <w:noProof/>
              <w:sz w:val="22"/>
              <w:szCs w:val="22"/>
            </w:rPr>
          </w:pPr>
          <w:hyperlink w:anchor="_Toc323845110" w:history="1">
            <w:r w:rsidRPr="00081C82">
              <w:rPr>
                <w:rStyle w:val="Hyperlink"/>
                <w:noProof/>
                <w:shd w:val="solid" w:color="FFFFFF" w:fill="FFFFFF"/>
              </w:rPr>
              <w:t>Conventions</w:t>
            </w:r>
            <w:r>
              <w:rPr>
                <w:noProof/>
                <w:webHidden/>
              </w:rPr>
              <w:tab/>
            </w:r>
            <w:r>
              <w:rPr>
                <w:noProof/>
                <w:webHidden/>
              </w:rPr>
              <w:fldChar w:fldCharType="begin"/>
            </w:r>
            <w:r>
              <w:rPr>
                <w:noProof/>
                <w:webHidden/>
              </w:rPr>
              <w:instrText xml:space="preserve"> PAGEREF _Toc323845110 \h </w:instrText>
            </w:r>
            <w:r>
              <w:rPr>
                <w:noProof/>
                <w:webHidden/>
              </w:rPr>
            </w:r>
            <w:r>
              <w:rPr>
                <w:noProof/>
                <w:webHidden/>
              </w:rPr>
              <w:fldChar w:fldCharType="separate"/>
            </w:r>
            <w:r>
              <w:rPr>
                <w:noProof/>
                <w:webHidden/>
              </w:rPr>
              <w:t>3</w:t>
            </w:r>
            <w:r>
              <w:rPr>
                <w:noProof/>
                <w:webHidden/>
              </w:rPr>
              <w:fldChar w:fldCharType="end"/>
            </w:r>
          </w:hyperlink>
        </w:p>
        <w:p w14:paraId="284FFEBD" w14:textId="77777777" w:rsidR="00E82F37" w:rsidRDefault="00E82F37">
          <w:pPr>
            <w:pStyle w:val="TOC2"/>
            <w:tabs>
              <w:tab w:val="right" w:leader="dot" w:pos="9350"/>
            </w:tabs>
            <w:rPr>
              <w:b w:val="0"/>
              <w:noProof/>
            </w:rPr>
          </w:pPr>
          <w:hyperlink w:anchor="_Toc323845111" w:history="1">
            <w:r w:rsidRPr="00081C82">
              <w:rPr>
                <w:rStyle w:val="Hyperlink"/>
                <w:noProof/>
                <w:shd w:val="solid" w:color="FFFFFF" w:fill="FFFFFF"/>
              </w:rPr>
              <w:t>Branch naming convention</w:t>
            </w:r>
            <w:r>
              <w:rPr>
                <w:noProof/>
                <w:webHidden/>
              </w:rPr>
              <w:tab/>
            </w:r>
            <w:r>
              <w:rPr>
                <w:noProof/>
                <w:webHidden/>
              </w:rPr>
              <w:fldChar w:fldCharType="begin"/>
            </w:r>
            <w:r>
              <w:rPr>
                <w:noProof/>
                <w:webHidden/>
              </w:rPr>
              <w:instrText xml:space="preserve"> PAGEREF _Toc323845111 \h </w:instrText>
            </w:r>
            <w:r>
              <w:rPr>
                <w:noProof/>
                <w:webHidden/>
              </w:rPr>
            </w:r>
            <w:r>
              <w:rPr>
                <w:noProof/>
                <w:webHidden/>
              </w:rPr>
              <w:fldChar w:fldCharType="separate"/>
            </w:r>
            <w:r>
              <w:rPr>
                <w:noProof/>
                <w:webHidden/>
              </w:rPr>
              <w:t>3</w:t>
            </w:r>
            <w:r>
              <w:rPr>
                <w:noProof/>
                <w:webHidden/>
              </w:rPr>
              <w:fldChar w:fldCharType="end"/>
            </w:r>
          </w:hyperlink>
        </w:p>
        <w:p w14:paraId="1FEC5953" w14:textId="77777777" w:rsidR="00E82F37" w:rsidRDefault="00E82F37">
          <w:pPr>
            <w:pStyle w:val="TOC1"/>
            <w:tabs>
              <w:tab w:val="right" w:leader="dot" w:pos="9350"/>
            </w:tabs>
            <w:rPr>
              <w:b w:val="0"/>
              <w:noProof/>
              <w:sz w:val="22"/>
              <w:szCs w:val="22"/>
            </w:rPr>
          </w:pPr>
          <w:hyperlink w:anchor="_Toc323845112" w:history="1">
            <w:r w:rsidRPr="00081C82">
              <w:rPr>
                <w:rStyle w:val="Hyperlink"/>
                <w:noProof/>
                <w:shd w:val="solid" w:color="FFFFFF" w:fill="FFFFFF"/>
              </w:rPr>
              <w:t>Decisions</w:t>
            </w:r>
            <w:r>
              <w:rPr>
                <w:noProof/>
                <w:webHidden/>
              </w:rPr>
              <w:tab/>
            </w:r>
            <w:r>
              <w:rPr>
                <w:noProof/>
                <w:webHidden/>
              </w:rPr>
              <w:fldChar w:fldCharType="begin"/>
            </w:r>
            <w:r>
              <w:rPr>
                <w:noProof/>
                <w:webHidden/>
              </w:rPr>
              <w:instrText xml:space="preserve"> PAGEREF _Toc323845112 \h </w:instrText>
            </w:r>
            <w:r>
              <w:rPr>
                <w:noProof/>
                <w:webHidden/>
              </w:rPr>
            </w:r>
            <w:r>
              <w:rPr>
                <w:noProof/>
                <w:webHidden/>
              </w:rPr>
              <w:fldChar w:fldCharType="separate"/>
            </w:r>
            <w:r>
              <w:rPr>
                <w:noProof/>
                <w:webHidden/>
              </w:rPr>
              <w:t>3</w:t>
            </w:r>
            <w:r>
              <w:rPr>
                <w:noProof/>
                <w:webHidden/>
              </w:rPr>
              <w:fldChar w:fldCharType="end"/>
            </w:r>
          </w:hyperlink>
        </w:p>
        <w:p w14:paraId="492B95A0" w14:textId="77777777" w:rsidR="00E82F37" w:rsidRDefault="00E82F37">
          <w:pPr>
            <w:pStyle w:val="TOC2"/>
            <w:tabs>
              <w:tab w:val="right" w:leader="dot" w:pos="9350"/>
            </w:tabs>
            <w:rPr>
              <w:b w:val="0"/>
              <w:noProof/>
            </w:rPr>
          </w:pPr>
          <w:hyperlink w:anchor="_Toc323845113" w:history="1">
            <w:r w:rsidRPr="00081C82">
              <w:rPr>
                <w:rStyle w:val="Hyperlink"/>
                <w:noProof/>
              </w:rPr>
              <w:t>Decided to implement the XDF file first</w:t>
            </w:r>
            <w:r>
              <w:rPr>
                <w:noProof/>
                <w:webHidden/>
              </w:rPr>
              <w:tab/>
            </w:r>
            <w:r>
              <w:rPr>
                <w:noProof/>
                <w:webHidden/>
              </w:rPr>
              <w:fldChar w:fldCharType="begin"/>
            </w:r>
            <w:r>
              <w:rPr>
                <w:noProof/>
                <w:webHidden/>
              </w:rPr>
              <w:instrText xml:space="preserve"> PAGEREF _Toc323845113 \h </w:instrText>
            </w:r>
            <w:r>
              <w:rPr>
                <w:noProof/>
                <w:webHidden/>
              </w:rPr>
            </w:r>
            <w:r>
              <w:rPr>
                <w:noProof/>
                <w:webHidden/>
              </w:rPr>
              <w:fldChar w:fldCharType="separate"/>
            </w:r>
            <w:r>
              <w:rPr>
                <w:noProof/>
                <w:webHidden/>
              </w:rPr>
              <w:t>4</w:t>
            </w:r>
            <w:r>
              <w:rPr>
                <w:noProof/>
                <w:webHidden/>
              </w:rPr>
              <w:fldChar w:fldCharType="end"/>
            </w:r>
          </w:hyperlink>
        </w:p>
        <w:p w14:paraId="2817F81D" w14:textId="77777777" w:rsidR="00E82F37" w:rsidRDefault="00E82F37">
          <w:pPr>
            <w:pStyle w:val="TOC2"/>
            <w:tabs>
              <w:tab w:val="right" w:leader="dot" w:pos="9350"/>
            </w:tabs>
            <w:rPr>
              <w:b w:val="0"/>
              <w:noProof/>
            </w:rPr>
          </w:pPr>
          <w:hyperlink w:anchor="_Toc323845114" w:history="1">
            <w:r w:rsidRPr="00081C82">
              <w:rPr>
                <w:rStyle w:val="Hyperlink"/>
                <w:noProof/>
              </w:rPr>
              <w:t>Ditching Interfaces</w:t>
            </w:r>
            <w:r>
              <w:rPr>
                <w:noProof/>
                <w:webHidden/>
              </w:rPr>
              <w:tab/>
            </w:r>
            <w:r>
              <w:rPr>
                <w:noProof/>
                <w:webHidden/>
              </w:rPr>
              <w:fldChar w:fldCharType="begin"/>
            </w:r>
            <w:r>
              <w:rPr>
                <w:noProof/>
                <w:webHidden/>
              </w:rPr>
              <w:instrText xml:space="preserve"> PAGEREF _Toc323845114 \h </w:instrText>
            </w:r>
            <w:r>
              <w:rPr>
                <w:noProof/>
                <w:webHidden/>
              </w:rPr>
            </w:r>
            <w:r>
              <w:rPr>
                <w:noProof/>
                <w:webHidden/>
              </w:rPr>
              <w:fldChar w:fldCharType="separate"/>
            </w:r>
            <w:r>
              <w:rPr>
                <w:noProof/>
                <w:webHidden/>
              </w:rPr>
              <w:t>4</w:t>
            </w:r>
            <w:r>
              <w:rPr>
                <w:noProof/>
                <w:webHidden/>
              </w:rPr>
              <w:fldChar w:fldCharType="end"/>
            </w:r>
          </w:hyperlink>
        </w:p>
        <w:p w14:paraId="3A9633F9" w14:textId="77777777" w:rsidR="00E82F37" w:rsidRDefault="00E82F37">
          <w:pPr>
            <w:pStyle w:val="TOC2"/>
            <w:tabs>
              <w:tab w:val="right" w:leader="dot" w:pos="9350"/>
            </w:tabs>
            <w:rPr>
              <w:b w:val="0"/>
              <w:noProof/>
            </w:rPr>
          </w:pPr>
          <w:hyperlink w:anchor="_Toc323845115" w:history="1">
            <w:r w:rsidRPr="00081C82">
              <w:rPr>
                <w:rStyle w:val="Hyperlink"/>
                <w:noProof/>
              </w:rPr>
              <w:t>Verification and Validation</w:t>
            </w:r>
            <w:r>
              <w:rPr>
                <w:noProof/>
                <w:webHidden/>
              </w:rPr>
              <w:tab/>
            </w:r>
            <w:r>
              <w:rPr>
                <w:noProof/>
                <w:webHidden/>
              </w:rPr>
              <w:fldChar w:fldCharType="begin"/>
            </w:r>
            <w:r>
              <w:rPr>
                <w:noProof/>
                <w:webHidden/>
              </w:rPr>
              <w:instrText xml:space="preserve"> PAGEREF _Toc323845115 \h </w:instrText>
            </w:r>
            <w:r>
              <w:rPr>
                <w:noProof/>
                <w:webHidden/>
              </w:rPr>
            </w:r>
            <w:r>
              <w:rPr>
                <w:noProof/>
                <w:webHidden/>
              </w:rPr>
              <w:fldChar w:fldCharType="separate"/>
            </w:r>
            <w:r>
              <w:rPr>
                <w:noProof/>
                <w:webHidden/>
              </w:rPr>
              <w:t>4</w:t>
            </w:r>
            <w:r>
              <w:rPr>
                <w:noProof/>
                <w:webHidden/>
              </w:rPr>
              <w:fldChar w:fldCharType="end"/>
            </w:r>
          </w:hyperlink>
        </w:p>
        <w:p w14:paraId="2F549D37" w14:textId="77777777" w:rsidR="00E82F37" w:rsidRDefault="00E82F37">
          <w:pPr>
            <w:pStyle w:val="TOC2"/>
            <w:tabs>
              <w:tab w:val="right" w:leader="dot" w:pos="9350"/>
            </w:tabs>
            <w:rPr>
              <w:b w:val="0"/>
              <w:noProof/>
            </w:rPr>
          </w:pPr>
          <w:hyperlink w:anchor="_Toc323845116" w:history="1">
            <w:r w:rsidRPr="00081C82">
              <w:rPr>
                <w:rStyle w:val="Hyperlink"/>
                <w:noProof/>
              </w:rPr>
              <w:t>Reading and Writing Binary Files</w:t>
            </w:r>
            <w:r>
              <w:rPr>
                <w:noProof/>
                <w:webHidden/>
              </w:rPr>
              <w:tab/>
            </w:r>
            <w:r>
              <w:rPr>
                <w:noProof/>
                <w:webHidden/>
              </w:rPr>
              <w:fldChar w:fldCharType="begin"/>
            </w:r>
            <w:r>
              <w:rPr>
                <w:noProof/>
                <w:webHidden/>
              </w:rPr>
              <w:instrText xml:space="preserve"> PAGEREF _Toc323845116 \h </w:instrText>
            </w:r>
            <w:r>
              <w:rPr>
                <w:noProof/>
                <w:webHidden/>
              </w:rPr>
            </w:r>
            <w:r>
              <w:rPr>
                <w:noProof/>
                <w:webHidden/>
              </w:rPr>
              <w:fldChar w:fldCharType="separate"/>
            </w:r>
            <w:r>
              <w:rPr>
                <w:noProof/>
                <w:webHidden/>
              </w:rPr>
              <w:t>4</w:t>
            </w:r>
            <w:r>
              <w:rPr>
                <w:noProof/>
                <w:webHidden/>
              </w:rPr>
              <w:fldChar w:fldCharType="end"/>
            </w:r>
          </w:hyperlink>
        </w:p>
        <w:p w14:paraId="5C2024F0" w14:textId="77777777" w:rsidR="00E82F37" w:rsidRDefault="00E82F37">
          <w:pPr>
            <w:pStyle w:val="TOC2"/>
            <w:tabs>
              <w:tab w:val="right" w:leader="dot" w:pos="9350"/>
            </w:tabs>
            <w:rPr>
              <w:b w:val="0"/>
              <w:noProof/>
            </w:rPr>
          </w:pPr>
          <w:hyperlink w:anchor="_Toc323845117" w:history="1">
            <w:r w:rsidRPr="00081C82">
              <w:rPr>
                <w:rStyle w:val="Hyperlink"/>
                <w:noProof/>
              </w:rPr>
              <w:t>Strings in BDF will not escape special XML characters</w:t>
            </w:r>
            <w:r>
              <w:rPr>
                <w:noProof/>
                <w:webHidden/>
              </w:rPr>
              <w:tab/>
            </w:r>
            <w:r>
              <w:rPr>
                <w:noProof/>
                <w:webHidden/>
              </w:rPr>
              <w:fldChar w:fldCharType="begin"/>
            </w:r>
            <w:r>
              <w:rPr>
                <w:noProof/>
                <w:webHidden/>
              </w:rPr>
              <w:instrText xml:space="preserve"> PAGEREF _Toc323845117 \h </w:instrText>
            </w:r>
            <w:r>
              <w:rPr>
                <w:noProof/>
                <w:webHidden/>
              </w:rPr>
            </w:r>
            <w:r>
              <w:rPr>
                <w:noProof/>
                <w:webHidden/>
              </w:rPr>
              <w:fldChar w:fldCharType="separate"/>
            </w:r>
            <w:r>
              <w:rPr>
                <w:noProof/>
                <w:webHidden/>
              </w:rPr>
              <w:t>4</w:t>
            </w:r>
            <w:r>
              <w:rPr>
                <w:noProof/>
                <w:webHidden/>
              </w:rPr>
              <w:fldChar w:fldCharType="end"/>
            </w:r>
          </w:hyperlink>
        </w:p>
        <w:p w14:paraId="583602D9" w14:textId="77777777" w:rsidR="00E82F37" w:rsidRDefault="00E82F37">
          <w:pPr>
            <w:pStyle w:val="TOC2"/>
            <w:tabs>
              <w:tab w:val="right" w:leader="dot" w:pos="9350"/>
            </w:tabs>
            <w:rPr>
              <w:b w:val="0"/>
              <w:noProof/>
            </w:rPr>
          </w:pPr>
          <w:hyperlink w:anchor="_Toc323845118" w:history="1">
            <w:r w:rsidRPr="00081C82">
              <w:rPr>
                <w:rStyle w:val="Hyperlink"/>
                <w:noProof/>
              </w:rPr>
              <w:t>CRC Implementation</w:t>
            </w:r>
            <w:r>
              <w:rPr>
                <w:noProof/>
                <w:webHidden/>
              </w:rPr>
              <w:tab/>
            </w:r>
            <w:r>
              <w:rPr>
                <w:noProof/>
                <w:webHidden/>
              </w:rPr>
              <w:fldChar w:fldCharType="begin"/>
            </w:r>
            <w:r>
              <w:rPr>
                <w:noProof/>
                <w:webHidden/>
              </w:rPr>
              <w:instrText xml:space="preserve"> PAGEREF _Toc323845118 \h </w:instrText>
            </w:r>
            <w:r>
              <w:rPr>
                <w:noProof/>
                <w:webHidden/>
              </w:rPr>
            </w:r>
            <w:r>
              <w:rPr>
                <w:noProof/>
                <w:webHidden/>
              </w:rPr>
              <w:fldChar w:fldCharType="separate"/>
            </w:r>
            <w:r>
              <w:rPr>
                <w:noProof/>
                <w:webHidden/>
              </w:rPr>
              <w:t>4</w:t>
            </w:r>
            <w:r>
              <w:rPr>
                <w:noProof/>
                <w:webHidden/>
              </w:rPr>
              <w:fldChar w:fldCharType="end"/>
            </w:r>
          </w:hyperlink>
        </w:p>
        <w:p w14:paraId="2B181BBF" w14:textId="77777777" w:rsidR="00E82F37" w:rsidRDefault="00E82F37">
          <w:pPr>
            <w:pStyle w:val="TOC2"/>
            <w:tabs>
              <w:tab w:val="right" w:leader="dot" w:pos="9350"/>
            </w:tabs>
            <w:rPr>
              <w:b w:val="0"/>
              <w:noProof/>
            </w:rPr>
          </w:pPr>
          <w:hyperlink w:anchor="_Toc323845119" w:history="1">
            <w:r w:rsidRPr="00081C82">
              <w:rPr>
                <w:rStyle w:val="Hyperlink"/>
                <w:noProof/>
              </w:rPr>
              <w:t>Validation of input files</w:t>
            </w:r>
            <w:r>
              <w:rPr>
                <w:noProof/>
                <w:webHidden/>
              </w:rPr>
              <w:tab/>
            </w:r>
            <w:r>
              <w:rPr>
                <w:noProof/>
                <w:webHidden/>
              </w:rPr>
              <w:fldChar w:fldCharType="begin"/>
            </w:r>
            <w:r>
              <w:rPr>
                <w:noProof/>
                <w:webHidden/>
              </w:rPr>
              <w:instrText xml:space="preserve"> PAGEREF _Toc323845119 \h </w:instrText>
            </w:r>
            <w:r>
              <w:rPr>
                <w:noProof/>
                <w:webHidden/>
              </w:rPr>
            </w:r>
            <w:r>
              <w:rPr>
                <w:noProof/>
                <w:webHidden/>
              </w:rPr>
              <w:fldChar w:fldCharType="separate"/>
            </w:r>
            <w:r>
              <w:rPr>
                <w:noProof/>
                <w:webHidden/>
              </w:rPr>
              <w:t>4</w:t>
            </w:r>
            <w:r>
              <w:rPr>
                <w:noProof/>
                <w:webHidden/>
              </w:rPr>
              <w:fldChar w:fldCharType="end"/>
            </w:r>
          </w:hyperlink>
        </w:p>
        <w:p w14:paraId="56ED2ADA" w14:textId="77777777" w:rsidR="00E82F37" w:rsidRDefault="00E82F37">
          <w:pPr>
            <w:pStyle w:val="TOC2"/>
            <w:tabs>
              <w:tab w:val="right" w:leader="dot" w:pos="9350"/>
            </w:tabs>
            <w:rPr>
              <w:b w:val="0"/>
              <w:noProof/>
            </w:rPr>
          </w:pPr>
          <w:hyperlink w:anchor="_Toc323845120" w:history="1">
            <w:r w:rsidRPr="00081C82">
              <w:rPr>
                <w:rStyle w:val="Hyperlink"/>
                <w:noProof/>
              </w:rPr>
              <w:t>Big Refactor</w:t>
            </w:r>
            <w:r>
              <w:rPr>
                <w:noProof/>
                <w:webHidden/>
              </w:rPr>
              <w:tab/>
            </w:r>
            <w:r>
              <w:rPr>
                <w:noProof/>
                <w:webHidden/>
              </w:rPr>
              <w:fldChar w:fldCharType="begin"/>
            </w:r>
            <w:r>
              <w:rPr>
                <w:noProof/>
                <w:webHidden/>
              </w:rPr>
              <w:instrText xml:space="preserve"> PAGEREF _Toc323845120 \h </w:instrText>
            </w:r>
            <w:r>
              <w:rPr>
                <w:noProof/>
                <w:webHidden/>
              </w:rPr>
            </w:r>
            <w:r>
              <w:rPr>
                <w:noProof/>
                <w:webHidden/>
              </w:rPr>
              <w:fldChar w:fldCharType="separate"/>
            </w:r>
            <w:r>
              <w:rPr>
                <w:noProof/>
                <w:webHidden/>
              </w:rPr>
              <w:t>4</w:t>
            </w:r>
            <w:r>
              <w:rPr>
                <w:noProof/>
                <w:webHidden/>
              </w:rPr>
              <w:fldChar w:fldCharType="end"/>
            </w:r>
          </w:hyperlink>
        </w:p>
        <w:p w14:paraId="6391DD70" w14:textId="77777777" w:rsidR="00E82F37" w:rsidRDefault="00E82F37">
          <w:pPr>
            <w:pStyle w:val="TOC2"/>
            <w:tabs>
              <w:tab w:val="right" w:leader="dot" w:pos="9350"/>
            </w:tabs>
            <w:rPr>
              <w:b w:val="0"/>
              <w:noProof/>
            </w:rPr>
          </w:pPr>
          <w:hyperlink w:anchor="_Toc323845121" w:history="1">
            <w:r w:rsidRPr="00081C82">
              <w:rPr>
                <w:rStyle w:val="Hyperlink"/>
                <w:noProof/>
              </w:rPr>
              <w:t>Path for Files</w:t>
            </w:r>
            <w:r>
              <w:rPr>
                <w:noProof/>
                <w:webHidden/>
              </w:rPr>
              <w:tab/>
            </w:r>
            <w:r>
              <w:rPr>
                <w:noProof/>
                <w:webHidden/>
              </w:rPr>
              <w:fldChar w:fldCharType="begin"/>
            </w:r>
            <w:r>
              <w:rPr>
                <w:noProof/>
                <w:webHidden/>
              </w:rPr>
              <w:instrText xml:space="preserve"> PAGEREF _Toc323845121 \h </w:instrText>
            </w:r>
            <w:r>
              <w:rPr>
                <w:noProof/>
                <w:webHidden/>
              </w:rPr>
            </w:r>
            <w:r>
              <w:rPr>
                <w:noProof/>
                <w:webHidden/>
              </w:rPr>
              <w:fldChar w:fldCharType="separate"/>
            </w:r>
            <w:r>
              <w:rPr>
                <w:noProof/>
                <w:webHidden/>
              </w:rPr>
              <w:t>5</w:t>
            </w:r>
            <w:r>
              <w:rPr>
                <w:noProof/>
                <w:webHidden/>
              </w:rPr>
              <w:fldChar w:fldCharType="end"/>
            </w:r>
          </w:hyperlink>
        </w:p>
        <w:p w14:paraId="6DE8EF45" w14:textId="77777777" w:rsidR="00E82F37" w:rsidRDefault="00E82F37">
          <w:pPr>
            <w:pStyle w:val="TOC1"/>
            <w:tabs>
              <w:tab w:val="right" w:leader="dot" w:pos="9350"/>
            </w:tabs>
            <w:rPr>
              <w:b w:val="0"/>
              <w:noProof/>
              <w:sz w:val="22"/>
              <w:szCs w:val="22"/>
            </w:rPr>
          </w:pPr>
          <w:hyperlink w:anchor="_Toc323845122" w:history="1">
            <w:r w:rsidRPr="00081C82">
              <w:rPr>
                <w:rStyle w:val="Hyperlink"/>
                <w:noProof/>
                <w:shd w:val="solid" w:color="FFFFFF" w:fill="FFFFFF"/>
              </w:rPr>
              <w:t>Interesting Discussions</w:t>
            </w:r>
            <w:r>
              <w:rPr>
                <w:noProof/>
                <w:webHidden/>
              </w:rPr>
              <w:tab/>
            </w:r>
            <w:r>
              <w:rPr>
                <w:noProof/>
                <w:webHidden/>
              </w:rPr>
              <w:fldChar w:fldCharType="begin"/>
            </w:r>
            <w:r>
              <w:rPr>
                <w:noProof/>
                <w:webHidden/>
              </w:rPr>
              <w:instrText xml:space="preserve"> PAGEREF _Toc323845122 \h </w:instrText>
            </w:r>
            <w:r>
              <w:rPr>
                <w:noProof/>
                <w:webHidden/>
              </w:rPr>
            </w:r>
            <w:r>
              <w:rPr>
                <w:noProof/>
                <w:webHidden/>
              </w:rPr>
              <w:fldChar w:fldCharType="separate"/>
            </w:r>
            <w:r>
              <w:rPr>
                <w:noProof/>
                <w:webHidden/>
              </w:rPr>
              <w:t>5</w:t>
            </w:r>
            <w:r>
              <w:rPr>
                <w:noProof/>
                <w:webHidden/>
              </w:rPr>
              <w:fldChar w:fldCharType="end"/>
            </w:r>
          </w:hyperlink>
        </w:p>
        <w:p w14:paraId="1C302540" w14:textId="77777777" w:rsidR="00E82F37" w:rsidRDefault="00E82F37">
          <w:pPr>
            <w:pStyle w:val="TOC2"/>
            <w:tabs>
              <w:tab w:val="right" w:leader="dot" w:pos="9350"/>
            </w:tabs>
            <w:rPr>
              <w:b w:val="0"/>
              <w:noProof/>
            </w:rPr>
          </w:pPr>
          <w:hyperlink w:anchor="_Toc323845123" w:history="1">
            <w:r w:rsidRPr="00081C82">
              <w:rPr>
                <w:rStyle w:val="Hyperlink"/>
                <w:noProof/>
                <w:shd w:val="solid" w:color="FFFFFF" w:fill="FFFFFF"/>
              </w:rPr>
              <w:t>Risk Profile and Impact</w:t>
            </w:r>
            <w:r>
              <w:rPr>
                <w:noProof/>
                <w:webHidden/>
              </w:rPr>
              <w:tab/>
            </w:r>
            <w:r>
              <w:rPr>
                <w:noProof/>
                <w:webHidden/>
              </w:rPr>
              <w:fldChar w:fldCharType="begin"/>
            </w:r>
            <w:r>
              <w:rPr>
                <w:noProof/>
                <w:webHidden/>
              </w:rPr>
              <w:instrText xml:space="preserve"> PAGEREF _Toc323845123 \h </w:instrText>
            </w:r>
            <w:r>
              <w:rPr>
                <w:noProof/>
                <w:webHidden/>
              </w:rPr>
            </w:r>
            <w:r>
              <w:rPr>
                <w:noProof/>
                <w:webHidden/>
              </w:rPr>
              <w:fldChar w:fldCharType="separate"/>
            </w:r>
            <w:r>
              <w:rPr>
                <w:noProof/>
                <w:webHidden/>
              </w:rPr>
              <w:t>5</w:t>
            </w:r>
            <w:r>
              <w:rPr>
                <w:noProof/>
                <w:webHidden/>
              </w:rPr>
              <w:fldChar w:fldCharType="end"/>
            </w:r>
          </w:hyperlink>
        </w:p>
        <w:p w14:paraId="7E11D366" w14:textId="77777777" w:rsidR="00E82F37" w:rsidRDefault="00E82F37">
          <w:pPr>
            <w:pStyle w:val="TOC2"/>
            <w:tabs>
              <w:tab w:val="right" w:leader="dot" w:pos="9350"/>
            </w:tabs>
            <w:rPr>
              <w:b w:val="0"/>
              <w:noProof/>
            </w:rPr>
          </w:pPr>
          <w:hyperlink w:anchor="_Toc323845124" w:history="1">
            <w:r w:rsidRPr="00081C82">
              <w:rPr>
                <w:rStyle w:val="Hyperlink"/>
                <w:noProof/>
                <w:shd w:val="solid" w:color="FFFFFF" w:fill="FFFFFF"/>
              </w:rPr>
              <w:t>Agile Releases</w:t>
            </w:r>
            <w:r>
              <w:rPr>
                <w:noProof/>
                <w:webHidden/>
              </w:rPr>
              <w:tab/>
            </w:r>
            <w:r>
              <w:rPr>
                <w:noProof/>
                <w:webHidden/>
              </w:rPr>
              <w:fldChar w:fldCharType="begin"/>
            </w:r>
            <w:r>
              <w:rPr>
                <w:noProof/>
                <w:webHidden/>
              </w:rPr>
              <w:instrText xml:space="preserve"> PAGEREF _Toc323845124 \h </w:instrText>
            </w:r>
            <w:r>
              <w:rPr>
                <w:noProof/>
                <w:webHidden/>
              </w:rPr>
            </w:r>
            <w:r>
              <w:rPr>
                <w:noProof/>
                <w:webHidden/>
              </w:rPr>
              <w:fldChar w:fldCharType="separate"/>
            </w:r>
            <w:r>
              <w:rPr>
                <w:noProof/>
                <w:webHidden/>
              </w:rPr>
              <w:t>5</w:t>
            </w:r>
            <w:r>
              <w:rPr>
                <w:noProof/>
                <w:webHidden/>
              </w:rPr>
              <w:fldChar w:fldCharType="end"/>
            </w:r>
          </w:hyperlink>
        </w:p>
        <w:p w14:paraId="0CE7F761" w14:textId="77777777" w:rsidR="00E82F37" w:rsidRDefault="00E82F37">
          <w:pPr>
            <w:pStyle w:val="TOC1"/>
            <w:tabs>
              <w:tab w:val="right" w:leader="dot" w:pos="9350"/>
            </w:tabs>
            <w:rPr>
              <w:b w:val="0"/>
              <w:noProof/>
              <w:sz w:val="22"/>
              <w:szCs w:val="22"/>
            </w:rPr>
          </w:pPr>
          <w:hyperlink w:anchor="_Toc323845125" w:history="1">
            <w:r w:rsidRPr="00081C82">
              <w:rPr>
                <w:rStyle w:val="Hyperlink"/>
                <w:noProof/>
                <w:shd w:val="solid" w:color="FFFFFF" w:fill="FFFFFF"/>
              </w:rPr>
              <w:t>Eclipse Setup Tips</w:t>
            </w:r>
            <w:r>
              <w:rPr>
                <w:noProof/>
                <w:webHidden/>
              </w:rPr>
              <w:tab/>
            </w:r>
            <w:r>
              <w:rPr>
                <w:noProof/>
                <w:webHidden/>
              </w:rPr>
              <w:fldChar w:fldCharType="begin"/>
            </w:r>
            <w:r>
              <w:rPr>
                <w:noProof/>
                <w:webHidden/>
              </w:rPr>
              <w:instrText xml:space="preserve"> PAGEREF _Toc323845125 \h </w:instrText>
            </w:r>
            <w:r>
              <w:rPr>
                <w:noProof/>
                <w:webHidden/>
              </w:rPr>
            </w:r>
            <w:r>
              <w:rPr>
                <w:noProof/>
                <w:webHidden/>
              </w:rPr>
              <w:fldChar w:fldCharType="separate"/>
            </w:r>
            <w:r>
              <w:rPr>
                <w:noProof/>
                <w:webHidden/>
              </w:rPr>
              <w:t>5</w:t>
            </w:r>
            <w:r>
              <w:rPr>
                <w:noProof/>
                <w:webHidden/>
              </w:rPr>
              <w:fldChar w:fldCharType="end"/>
            </w:r>
          </w:hyperlink>
        </w:p>
        <w:p w14:paraId="3A09F95D" w14:textId="77777777" w:rsidR="00E82F37" w:rsidRDefault="00E82F37">
          <w:pPr>
            <w:pStyle w:val="TOC2"/>
            <w:tabs>
              <w:tab w:val="right" w:leader="dot" w:pos="9350"/>
            </w:tabs>
            <w:rPr>
              <w:b w:val="0"/>
              <w:noProof/>
            </w:rPr>
          </w:pPr>
          <w:hyperlink w:anchor="_Toc323845126" w:history="1">
            <w:r w:rsidRPr="00081C82">
              <w:rPr>
                <w:rStyle w:val="Hyperlink"/>
                <w:noProof/>
                <w:shd w:val="solid" w:color="FFFFFF" w:fill="FFFFFF"/>
              </w:rPr>
              <w:t>Setting up the IDE with Maven and Git</w:t>
            </w:r>
            <w:r>
              <w:rPr>
                <w:noProof/>
                <w:webHidden/>
              </w:rPr>
              <w:tab/>
            </w:r>
            <w:r>
              <w:rPr>
                <w:noProof/>
                <w:webHidden/>
              </w:rPr>
              <w:fldChar w:fldCharType="begin"/>
            </w:r>
            <w:r>
              <w:rPr>
                <w:noProof/>
                <w:webHidden/>
              </w:rPr>
              <w:instrText xml:space="preserve"> PAGEREF _Toc323845126 \h </w:instrText>
            </w:r>
            <w:r>
              <w:rPr>
                <w:noProof/>
                <w:webHidden/>
              </w:rPr>
            </w:r>
            <w:r>
              <w:rPr>
                <w:noProof/>
                <w:webHidden/>
              </w:rPr>
              <w:fldChar w:fldCharType="separate"/>
            </w:r>
            <w:r>
              <w:rPr>
                <w:noProof/>
                <w:webHidden/>
              </w:rPr>
              <w:t>5</w:t>
            </w:r>
            <w:r>
              <w:rPr>
                <w:noProof/>
                <w:webHidden/>
              </w:rPr>
              <w:fldChar w:fldCharType="end"/>
            </w:r>
          </w:hyperlink>
        </w:p>
        <w:p w14:paraId="2BB0364F" w14:textId="77777777" w:rsidR="00E82F37" w:rsidRDefault="00E82F37">
          <w:pPr>
            <w:pStyle w:val="TOC2"/>
            <w:tabs>
              <w:tab w:val="right" w:leader="dot" w:pos="9350"/>
            </w:tabs>
            <w:rPr>
              <w:b w:val="0"/>
              <w:noProof/>
            </w:rPr>
          </w:pPr>
          <w:hyperlink w:anchor="_Toc323845127" w:history="1">
            <w:r w:rsidRPr="00081C82">
              <w:rPr>
                <w:rStyle w:val="Hyperlink"/>
                <w:noProof/>
                <w:shd w:val="solid" w:color="FFFFFF" w:fill="FFFFFF"/>
              </w:rPr>
              <w:t>Importing code templates and style templates</w:t>
            </w:r>
            <w:r>
              <w:rPr>
                <w:noProof/>
                <w:webHidden/>
              </w:rPr>
              <w:tab/>
            </w:r>
            <w:r>
              <w:rPr>
                <w:noProof/>
                <w:webHidden/>
              </w:rPr>
              <w:fldChar w:fldCharType="begin"/>
            </w:r>
            <w:r>
              <w:rPr>
                <w:noProof/>
                <w:webHidden/>
              </w:rPr>
              <w:instrText xml:space="preserve"> PAGEREF _Toc323845127 \h </w:instrText>
            </w:r>
            <w:r>
              <w:rPr>
                <w:noProof/>
                <w:webHidden/>
              </w:rPr>
            </w:r>
            <w:r>
              <w:rPr>
                <w:noProof/>
                <w:webHidden/>
              </w:rPr>
              <w:fldChar w:fldCharType="separate"/>
            </w:r>
            <w:r>
              <w:rPr>
                <w:noProof/>
                <w:webHidden/>
              </w:rPr>
              <w:t>5</w:t>
            </w:r>
            <w:r>
              <w:rPr>
                <w:noProof/>
                <w:webHidden/>
              </w:rPr>
              <w:fldChar w:fldCharType="end"/>
            </w:r>
          </w:hyperlink>
        </w:p>
        <w:p w14:paraId="22204027" w14:textId="77777777" w:rsidR="00E82F37" w:rsidRDefault="00E82F37">
          <w:pPr>
            <w:pStyle w:val="TOC2"/>
            <w:tabs>
              <w:tab w:val="right" w:leader="dot" w:pos="9350"/>
            </w:tabs>
            <w:rPr>
              <w:b w:val="0"/>
              <w:noProof/>
            </w:rPr>
          </w:pPr>
          <w:hyperlink w:anchor="_Toc323845128" w:history="1">
            <w:r w:rsidRPr="00081C82">
              <w:rPr>
                <w:rStyle w:val="Hyperlink"/>
                <w:noProof/>
                <w:shd w:val="solid" w:color="FFFFFF" w:fill="FFFFFF"/>
              </w:rPr>
              <w:t>Installing the TestNG Plugin</w:t>
            </w:r>
            <w:r>
              <w:rPr>
                <w:noProof/>
                <w:webHidden/>
              </w:rPr>
              <w:tab/>
            </w:r>
            <w:r>
              <w:rPr>
                <w:noProof/>
                <w:webHidden/>
              </w:rPr>
              <w:fldChar w:fldCharType="begin"/>
            </w:r>
            <w:r>
              <w:rPr>
                <w:noProof/>
                <w:webHidden/>
              </w:rPr>
              <w:instrText xml:space="preserve"> PAGEREF _Toc323845128 \h </w:instrText>
            </w:r>
            <w:r>
              <w:rPr>
                <w:noProof/>
                <w:webHidden/>
              </w:rPr>
            </w:r>
            <w:r>
              <w:rPr>
                <w:noProof/>
                <w:webHidden/>
              </w:rPr>
              <w:fldChar w:fldCharType="separate"/>
            </w:r>
            <w:r>
              <w:rPr>
                <w:noProof/>
                <w:webHidden/>
              </w:rPr>
              <w:t>6</w:t>
            </w:r>
            <w:r>
              <w:rPr>
                <w:noProof/>
                <w:webHidden/>
              </w:rPr>
              <w:fldChar w:fldCharType="end"/>
            </w:r>
          </w:hyperlink>
        </w:p>
        <w:p w14:paraId="4A49EEA3" w14:textId="77777777" w:rsidR="00E82F37" w:rsidRDefault="00E82F37">
          <w:pPr>
            <w:pStyle w:val="TOC2"/>
            <w:tabs>
              <w:tab w:val="right" w:leader="dot" w:pos="9350"/>
            </w:tabs>
            <w:rPr>
              <w:b w:val="0"/>
              <w:noProof/>
            </w:rPr>
          </w:pPr>
          <w:hyperlink w:anchor="_Toc323845129" w:history="1">
            <w:r w:rsidRPr="00081C82">
              <w:rPr>
                <w:rStyle w:val="Hyperlink"/>
                <w:noProof/>
                <w:shd w:val="solid" w:color="FFFFFF" w:fill="FFFFFF"/>
              </w:rPr>
              <w:t>Installing TeamCity plugin to Eclipse</w:t>
            </w:r>
            <w:r>
              <w:rPr>
                <w:noProof/>
                <w:webHidden/>
              </w:rPr>
              <w:tab/>
            </w:r>
            <w:r>
              <w:rPr>
                <w:noProof/>
                <w:webHidden/>
              </w:rPr>
              <w:fldChar w:fldCharType="begin"/>
            </w:r>
            <w:r>
              <w:rPr>
                <w:noProof/>
                <w:webHidden/>
              </w:rPr>
              <w:instrText xml:space="preserve"> PAGEREF _Toc323845129 \h </w:instrText>
            </w:r>
            <w:r>
              <w:rPr>
                <w:noProof/>
                <w:webHidden/>
              </w:rPr>
            </w:r>
            <w:r>
              <w:rPr>
                <w:noProof/>
                <w:webHidden/>
              </w:rPr>
              <w:fldChar w:fldCharType="separate"/>
            </w:r>
            <w:r>
              <w:rPr>
                <w:noProof/>
                <w:webHidden/>
              </w:rPr>
              <w:t>6</w:t>
            </w:r>
            <w:r>
              <w:rPr>
                <w:noProof/>
                <w:webHidden/>
              </w:rPr>
              <w:fldChar w:fldCharType="end"/>
            </w:r>
          </w:hyperlink>
        </w:p>
        <w:p w14:paraId="1154AE39" w14:textId="77777777" w:rsidR="00E82F37" w:rsidRDefault="00E82F37">
          <w:pPr>
            <w:pStyle w:val="TOC2"/>
            <w:tabs>
              <w:tab w:val="right" w:leader="dot" w:pos="9350"/>
            </w:tabs>
            <w:rPr>
              <w:b w:val="0"/>
              <w:noProof/>
            </w:rPr>
          </w:pPr>
          <w:hyperlink w:anchor="_Toc323845130" w:history="1">
            <w:r w:rsidRPr="00081C82">
              <w:rPr>
                <w:rStyle w:val="Hyperlink"/>
                <w:noProof/>
                <w:shd w:val="solid" w:color="FFFFFF" w:fill="FFFFFF"/>
              </w:rPr>
              <w:t>Logging into TeamCity from Eclipse</w:t>
            </w:r>
            <w:r>
              <w:rPr>
                <w:noProof/>
                <w:webHidden/>
              </w:rPr>
              <w:tab/>
            </w:r>
            <w:r>
              <w:rPr>
                <w:noProof/>
                <w:webHidden/>
              </w:rPr>
              <w:fldChar w:fldCharType="begin"/>
            </w:r>
            <w:r>
              <w:rPr>
                <w:noProof/>
                <w:webHidden/>
              </w:rPr>
              <w:instrText xml:space="preserve"> PAGEREF _Toc323845130 \h </w:instrText>
            </w:r>
            <w:r>
              <w:rPr>
                <w:noProof/>
                <w:webHidden/>
              </w:rPr>
            </w:r>
            <w:r>
              <w:rPr>
                <w:noProof/>
                <w:webHidden/>
              </w:rPr>
              <w:fldChar w:fldCharType="separate"/>
            </w:r>
            <w:r>
              <w:rPr>
                <w:noProof/>
                <w:webHidden/>
              </w:rPr>
              <w:t>6</w:t>
            </w:r>
            <w:r>
              <w:rPr>
                <w:noProof/>
                <w:webHidden/>
              </w:rPr>
              <w:fldChar w:fldCharType="end"/>
            </w:r>
          </w:hyperlink>
        </w:p>
        <w:p w14:paraId="78AC6D5C" w14:textId="77777777" w:rsidR="00E82F37" w:rsidRDefault="00E82F37">
          <w:pPr>
            <w:pStyle w:val="TOC1"/>
            <w:tabs>
              <w:tab w:val="right" w:leader="dot" w:pos="9350"/>
            </w:tabs>
            <w:rPr>
              <w:b w:val="0"/>
              <w:noProof/>
              <w:sz w:val="22"/>
              <w:szCs w:val="22"/>
            </w:rPr>
          </w:pPr>
          <w:hyperlink w:anchor="_Toc323845131" w:history="1">
            <w:r w:rsidRPr="00081C82">
              <w:rPr>
                <w:rStyle w:val="Hyperlink"/>
                <w:noProof/>
                <w:shd w:val="solid" w:color="FFFFFF" w:fill="FFFFFF"/>
              </w:rPr>
              <w:t>Process</w:t>
            </w:r>
            <w:r>
              <w:rPr>
                <w:noProof/>
                <w:webHidden/>
              </w:rPr>
              <w:tab/>
            </w:r>
            <w:r>
              <w:rPr>
                <w:noProof/>
                <w:webHidden/>
              </w:rPr>
              <w:fldChar w:fldCharType="begin"/>
            </w:r>
            <w:r>
              <w:rPr>
                <w:noProof/>
                <w:webHidden/>
              </w:rPr>
              <w:instrText xml:space="preserve"> PAGEREF _Toc323845131 \h </w:instrText>
            </w:r>
            <w:r>
              <w:rPr>
                <w:noProof/>
                <w:webHidden/>
              </w:rPr>
            </w:r>
            <w:r>
              <w:rPr>
                <w:noProof/>
                <w:webHidden/>
              </w:rPr>
              <w:fldChar w:fldCharType="separate"/>
            </w:r>
            <w:r>
              <w:rPr>
                <w:noProof/>
                <w:webHidden/>
              </w:rPr>
              <w:t>6</w:t>
            </w:r>
            <w:r>
              <w:rPr>
                <w:noProof/>
                <w:webHidden/>
              </w:rPr>
              <w:fldChar w:fldCharType="end"/>
            </w:r>
          </w:hyperlink>
        </w:p>
        <w:p w14:paraId="09EC6C85" w14:textId="77777777" w:rsidR="00E82F37" w:rsidRDefault="00E82F37">
          <w:pPr>
            <w:pStyle w:val="TOC2"/>
            <w:tabs>
              <w:tab w:val="right" w:leader="dot" w:pos="9350"/>
            </w:tabs>
            <w:rPr>
              <w:b w:val="0"/>
              <w:noProof/>
            </w:rPr>
          </w:pPr>
          <w:hyperlink w:anchor="_Toc323845132" w:history="1">
            <w:r w:rsidRPr="00081C82">
              <w:rPr>
                <w:rStyle w:val="Hyperlink"/>
                <w:noProof/>
                <w:shd w:val="solid" w:color="FFFFFF" w:fill="FFFFFF"/>
              </w:rPr>
              <w:t>Iteration Length</w:t>
            </w:r>
            <w:r>
              <w:rPr>
                <w:noProof/>
                <w:webHidden/>
              </w:rPr>
              <w:tab/>
            </w:r>
            <w:r>
              <w:rPr>
                <w:noProof/>
                <w:webHidden/>
              </w:rPr>
              <w:fldChar w:fldCharType="begin"/>
            </w:r>
            <w:r>
              <w:rPr>
                <w:noProof/>
                <w:webHidden/>
              </w:rPr>
              <w:instrText xml:space="preserve"> PAGEREF _Toc323845132 \h </w:instrText>
            </w:r>
            <w:r>
              <w:rPr>
                <w:noProof/>
                <w:webHidden/>
              </w:rPr>
            </w:r>
            <w:r>
              <w:rPr>
                <w:noProof/>
                <w:webHidden/>
              </w:rPr>
              <w:fldChar w:fldCharType="separate"/>
            </w:r>
            <w:r>
              <w:rPr>
                <w:noProof/>
                <w:webHidden/>
              </w:rPr>
              <w:t>6</w:t>
            </w:r>
            <w:r>
              <w:rPr>
                <w:noProof/>
                <w:webHidden/>
              </w:rPr>
              <w:fldChar w:fldCharType="end"/>
            </w:r>
          </w:hyperlink>
        </w:p>
        <w:p w14:paraId="4E0BD4CD" w14:textId="77777777" w:rsidR="00E82F37" w:rsidRDefault="00E82F37">
          <w:pPr>
            <w:pStyle w:val="TOC2"/>
            <w:tabs>
              <w:tab w:val="right" w:leader="dot" w:pos="9350"/>
            </w:tabs>
            <w:rPr>
              <w:b w:val="0"/>
              <w:noProof/>
            </w:rPr>
          </w:pPr>
          <w:hyperlink w:anchor="_Toc323845133" w:history="1">
            <w:r w:rsidRPr="00081C82">
              <w:rPr>
                <w:rStyle w:val="Hyperlink"/>
                <w:noProof/>
                <w:shd w:val="solid" w:color="FFFFFF" w:fill="FFFFFF"/>
              </w:rPr>
              <w:t>Release Cycle</w:t>
            </w:r>
            <w:r>
              <w:rPr>
                <w:noProof/>
                <w:webHidden/>
              </w:rPr>
              <w:tab/>
            </w:r>
            <w:r>
              <w:rPr>
                <w:noProof/>
                <w:webHidden/>
              </w:rPr>
              <w:fldChar w:fldCharType="begin"/>
            </w:r>
            <w:r>
              <w:rPr>
                <w:noProof/>
                <w:webHidden/>
              </w:rPr>
              <w:instrText xml:space="preserve"> PAGEREF _Toc323845133 \h </w:instrText>
            </w:r>
            <w:r>
              <w:rPr>
                <w:noProof/>
                <w:webHidden/>
              </w:rPr>
            </w:r>
            <w:r>
              <w:rPr>
                <w:noProof/>
                <w:webHidden/>
              </w:rPr>
              <w:fldChar w:fldCharType="separate"/>
            </w:r>
            <w:r>
              <w:rPr>
                <w:noProof/>
                <w:webHidden/>
              </w:rPr>
              <w:t>6</w:t>
            </w:r>
            <w:r>
              <w:rPr>
                <w:noProof/>
                <w:webHidden/>
              </w:rPr>
              <w:fldChar w:fldCharType="end"/>
            </w:r>
          </w:hyperlink>
        </w:p>
        <w:p w14:paraId="36EF95F0" w14:textId="77777777" w:rsidR="00E82F37" w:rsidRDefault="00E82F37">
          <w:pPr>
            <w:pStyle w:val="TOC2"/>
            <w:tabs>
              <w:tab w:val="right" w:leader="dot" w:pos="9350"/>
            </w:tabs>
            <w:rPr>
              <w:b w:val="0"/>
              <w:noProof/>
            </w:rPr>
          </w:pPr>
          <w:hyperlink w:anchor="_Toc323845134" w:history="1">
            <w:r w:rsidRPr="00081C82">
              <w:rPr>
                <w:rStyle w:val="Hyperlink"/>
                <w:noProof/>
                <w:shd w:val="solid" w:color="FFFFFF" w:fill="FFFFFF"/>
              </w:rPr>
              <w:t>Effort estimation</w:t>
            </w:r>
            <w:r>
              <w:rPr>
                <w:noProof/>
                <w:webHidden/>
              </w:rPr>
              <w:tab/>
            </w:r>
            <w:r>
              <w:rPr>
                <w:noProof/>
                <w:webHidden/>
              </w:rPr>
              <w:fldChar w:fldCharType="begin"/>
            </w:r>
            <w:r>
              <w:rPr>
                <w:noProof/>
                <w:webHidden/>
              </w:rPr>
              <w:instrText xml:space="preserve"> PAGEREF _Toc323845134 \h </w:instrText>
            </w:r>
            <w:r>
              <w:rPr>
                <w:noProof/>
                <w:webHidden/>
              </w:rPr>
            </w:r>
            <w:r>
              <w:rPr>
                <w:noProof/>
                <w:webHidden/>
              </w:rPr>
              <w:fldChar w:fldCharType="separate"/>
            </w:r>
            <w:r>
              <w:rPr>
                <w:noProof/>
                <w:webHidden/>
              </w:rPr>
              <w:t>7</w:t>
            </w:r>
            <w:r>
              <w:rPr>
                <w:noProof/>
                <w:webHidden/>
              </w:rPr>
              <w:fldChar w:fldCharType="end"/>
            </w:r>
          </w:hyperlink>
        </w:p>
        <w:p w14:paraId="2057ED62" w14:textId="77777777" w:rsidR="00E82F37" w:rsidRDefault="00E82F37">
          <w:pPr>
            <w:pStyle w:val="TOC2"/>
            <w:tabs>
              <w:tab w:val="right" w:leader="dot" w:pos="9350"/>
            </w:tabs>
            <w:rPr>
              <w:b w:val="0"/>
              <w:noProof/>
            </w:rPr>
          </w:pPr>
          <w:hyperlink w:anchor="_Toc323845135" w:history="1">
            <w:r w:rsidRPr="00081C82">
              <w:rPr>
                <w:rStyle w:val="Hyperlink"/>
                <w:noProof/>
                <w:shd w:val="solid" w:color="FFFFFF" w:fill="FFFFFF"/>
              </w:rPr>
              <w:t>Acceptance Criteria</w:t>
            </w:r>
            <w:r>
              <w:rPr>
                <w:noProof/>
                <w:webHidden/>
              </w:rPr>
              <w:tab/>
            </w:r>
            <w:r>
              <w:rPr>
                <w:noProof/>
                <w:webHidden/>
              </w:rPr>
              <w:fldChar w:fldCharType="begin"/>
            </w:r>
            <w:r>
              <w:rPr>
                <w:noProof/>
                <w:webHidden/>
              </w:rPr>
              <w:instrText xml:space="preserve"> PAGEREF _Toc323845135 \h </w:instrText>
            </w:r>
            <w:r>
              <w:rPr>
                <w:noProof/>
                <w:webHidden/>
              </w:rPr>
            </w:r>
            <w:r>
              <w:rPr>
                <w:noProof/>
                <w:webHidden/>
              </w:rPr>
              <w:fldChar w:fldCharType="separate"/>
            </w:r>
            <w:r>
              <w:rPr>
                <w:noProof/>
                <w:webHidden/>
              </w:rPr>
              <w:t>7</w:t>
            </w:r>
            <w:r>
              <w:rPr>
                <w:noProof/>
                <w:webHidden/>
              </w:rPr>
              <w:fldChar w:fldCharType="end"/>
            </w:r>
          </w:hyperlink>
        </w:p>
        <w:p w14:paraId="683A903B" w14:textId="77777777" w:rsidR="00E82F37" w:rsidRDefault="00E82F37">
          <w:pPr>
            <w:pStyle w:val="TOC2"/>
            <w:tabs>
              <w:tab w:val="right" w:leader="dot" w:pos="9350"/>
            </w:tabs>
            <w:rPr>
              <w:b w:val="0"/>
              <w:noProof/>
            </w:rPr>
          </w:pPr>
          <w:hyperlink w:anchor="_Toc323845136" w:history="1">
            <w:r w:rsidRPr="00081C82">
              <w:rPr>
                <w:rStyle w:val="Hyperlink"/>
                <w:noProof/>
                <w:shd w:val="solid" w:color="FFFFFF" w:fill="FFFFFF"/>
              </w:rPr>
              <w:t>Roles Rotation</w:t>
            </w:r>
            <w:r>
              <w:rPr>
                <w:noProof/>
                <w:webHidden/>
              </w:rPr>
              <w:tab/>
            </w:r>
            <w:r>
              <w:rPr>
                <w:noProof/>
                <w:webHidden/>
              </w:rPr>
              <w:fldChar w:fldCharType="begin"/>
            </w:r>
            <w:r>
              <w:rPr>
                <w:noProof/>
                <w:webHidden/>
              </w:rPr>
              <w:instrText xml:space="preserve"> PAGEREF _Toc323845136 \h </w:instrText>
            </w:r>
            <w:r>
              <w:rPr>
                <w:noProof/>
                <w:webHidden/>
              </w:rPr>
            </w:r>
            <w:r>
              <w:rPr>
                <w:noProof/>
                <w:webHidden/>
              </w:rPr>
              <w:fldChar w:fldCharType="separate"/>
            </w:r>
            <w:r>
              <w:rPr>
                <w:noProof/>
                <w:webHidden/>
              </w:rPr>
              <w:t>7</w:t>
            </w:r>
            <w:r>
              <w:rPr>
                <w:noProof/>
                <w:webHidden/>
              </w:rPr>
              <w:fldChar w:fldCharType="end"/>
            </w:r>
          </w:hyperlink>
        </w:p>
        <w:p w14:paraId="29BC1A27" w14:textId="77777777" w:rsidR="00E82F37" w:rsidRDefault="00E82F37">
          <w:pPr>
            <w:pStyle w:val="TOC1"/>
            <w:tabs>
              <w:tab w:val="right" w:leader="dot" w:pos="9350"/>
            </w:tabs>
            <w:rPr>
              <w:b w:val="0"/>
              <w:noProof/>
              <w:sz w:val="22"/>
              <w:szCs w:val="22"/>
            </w:rPr>
          </w:pPr>
          <w:hyperlink w:anchor="_Toc323845137" w:history="1">
            <w:r w:rsidRPr="00081C82">
              <w:rPr>
                <w:rStyle w:val="Hyperlink"/>
                <w:noProof/>
                <w:shd w:val="solid" w:color="FFFFFF" w:fill="FFFFFF"/>
              </w:rPr>
              <w:t>Process Reflection</w:t>
            </w:r>
            <w:r>
              <w:rPr>
                <w:noProof/>
                <w:webHidden/>
              </w:rPr>
              <w:tab/>
            </w:r>
            <w:r>
              <w:rPr>
                <w:noProof/>
                <w:webHidden/>
              </w:rPr>
              <w:fldChar w:fldCharType="begin"/>
            </w:r>
            <w:r>
              <w:rPr>
                <w:noProof/>
                <w:webHidden/>
              </w:rPr>
              <w:instrText xml:space="preserve"> PAGEREF _Toc323845137 \h </w:instrText>
            </w:r>
            <w:r>
              <w:rPr>
                <w:noProof/>
                <w:webHidden/>
              </w:rPr>
            </w:r>
            <w:r>
              <w:rPr>
                <w:noProof/>
                <w:webHidden/>
              </w:rPr>
              <w:fldChar w:fldCharType="separate"/>
            </w:r>
            <w:r>
              <w:rPr>
                <w:noProof/>
                <w:webHidden/>
              </w:rPr>
              <w:t>7</w:t>
            </w:r>
            <w:r>
              <w:rPr>
                <w:noProof/>
                <w:webHidden/>
              </w:rPr>
              <w:fldChar w:fldCharType="end"/>
            </w:r>
          </w:hyperlink>
        </w:p>
        <w:p w14:paraId="3044012B" w14:textId="77777777" w:rsidR="00E82F37" w:rsidRDefault="00E82F37">
          <w:pPr>
            <w:pStyle w:val="TOC2"/>
            <w:tabs>
              <w:tab w:val="right" w:leader="dot" w:pos="9350"/>
            </w:tabs>
            <w:rPr>
              <w:b w:val="0"/>
              <w:noProof/>
            </w:rPr>
          </w:pPr>
          <w:hyperlink w:anchor="_Toc323845138" w:history="1">
            <w:r w:rsidRPr="00081C82">
              <w:rPr>
                <w:rStyle w:val="Hyperlink"/>
                <w:noProof/>
                <w:shd w:val="solid" w:color="FFFFFF" w:fill="FFFFFF"/>
              </w:rPr>
              <w:t>Iteration 0 (23 Jan 2012 - 5 Feb 2012)</w:t>
            </w:r>
            <w:r>
              <w:rPr>
                <w:noProof/>
                <w:webHidden/>
              </w:rPr>
              <w:tab/>
            </w:r>
            <w:r>
              <w:rPr>
                <w:noProof/>
                <w:webHidden/>
              </w:rPr>
              <w:fldChar w:fldCharType="begin"/>
            </w:r>
            <w:r>
              <w:rPr>
                <w:noProof/>
                <w:webHidden/>
              </w:rPr>
              <w:instrText xml:space="preserve"> PAGEREF _Toc323845138 \h </w:instrText>
            </w:r>
            <w:r>
              <w:rPr>
                <w:noProof/>
                <w:webHidden/>
              </w:rPr>
            </w:r>
            <w:r>
              <w:rPr>
                <w:noProof/>
                <w:webHidden/>
              </w:rPr>
              <w:fldChar w:fldCharType="separate"/>
            </w:r>
            <w:r>
              <w:rPr>
                <w:noProof/>
                <w:webHidden/>
              </w:rPr>
              <w:t>7</w:t>
            </w:r>
            <w:r>
              <w:rPr>
                <w:noProof/>
                <w:webHidden/>
              </w:rPr>
              <w:fldChar w:fldCharType="end"/>
            </w:r>
          </w:hyperlink>
        </w:p>
        <w:p w14:paraId="3BED8E89" w14:textId="77777777" w:rsidR="00E82F37" w:rsidRDefault="00E82F37">
          <w:pPr>
            <w:pStyle w:val="TOC2"/>
            <w:tabs>
              <w:tab w:val="right" w:leader="dot" w:pos="9350"/>
            </w:tabs>
            <w:rPr>
              <w:b w:val="0"/>
              <w:noProof/>
            </w:rPr>
          </w:pPr>
          <w:hyperlink w:anchor="_Toc323845139" w:history="1">
            <w:r w:rsidRPr="00081C82">
              <w:rPr>
                <w:rStyle w:val="Hyperlink"/>
                <w:noProof/>
                <w:shd w:val="solid" w:color="FFFFFF" w:fill="FFFFFF"/>
              </w:rPr>
              <w:t>Iteration 1 (6 Feb 2012 - 19 Feb 2012)</w:t>
            </w:r>
            <w:r>
              <w:rPr>
                <w:noProof/>
                <w:webHidden/>
              </w:rPr>
              <w:tab/>
            </w:r>
            <w:r>
              <w:rPr>
                <w:noProof/>
                <w:webHidden/>
              </w:rPr>
              <w:fldChar w:fldCharType="begin"/>
            </w:r>
            <w:r>
              <w:rPr>
                <w:noProof/>
                <w:webHidden/>
              </w:rPr>
              <w:instrText xml:space="preserve"> PAGEREF _Toc323845139 \h </w:instrText>
            </w:r>
            <w:r>
              <w:rPr>
                <w:noProof/>
                <w:webHidden/>
              </w:rPr>
            </w:r>
            <w:r>
              <w:rPr>
                <w:noProof/>
                <w:webHidden/>
              </w:rPr>
              <w:fldChar w:fldCharType="separate"/>
            </w:r>
            <w:r>
              <w:rPr>
                <w:noProof/>
                <w:webHidden/>
              </w:rPr>
              <w:t>7</w:t>
            </w:r>
            <w:r>
              <w:rPr>
                <w:noProof/>
                <w:webHidden/>
              </w:rPr>
              <w:fldChar w:fldCharType="end"/>
            </w:r>
          </w:hyperlink>
        </w:p>
        <w:p w14:paraId="2381F54A" w14:textId="77777777" w:rsidR="00E82F37" w:rsidRDefault="00E82F37">
          <w:pPr>
            <w:pStyle w:val="TOC2"/>
            <w:tabs>
              <w:tab w:val="right" w:leader="dot" w:pos="9350"/>
            </w:tabs>
            <w:rPr>
              <w:b w:val="0"/>
              <w:noProof/>
            </w:rPr>
          </w:pPr>
          <w:hyperlink w:anchor="_Toc323845140" w:history="1">
            <w:r w:rsidRPr="00081C82">
              <w:rPr>
                <w:rStyle w:val="Hyperlink"/>
                <w:noProof/>
                <w:shd w:val="solid" w:color="FFFFFF" w:fill="FFFFFF"/>
              </w:rPr>
              <w:t>Iteration 2 (20 Feb 2012 - 4 Mar 2012)</w:t>
            </w:r>
            <w:r>
              <w:rPr>
                <w:noProof/>
                <w:webHidden/>
              </w:rPr>
              <w:tab/>
            </w:r>
            <w:r>
              <w:rPr>
                <w:noProof/>
                <w:webHidden/>
              </w:rPr>
              <w:fldChar w:fldCharType="begin"/>
            </w:r>
            <w:r>
              <w:rPr>
                <w:noProof/>
                <w:webHidden/>
              </w:rPr>
              <w:instrText xml:space="preserve"> PAGEREF _Toc323845140 \h </w:instrText>
            </w:r>
            <w:r>
              <w:rPr>
                <w:noProof/>
                <w:webHidden/>
              </w:rPr>
            </w:r>
            <w:r>
              <w:rPr>
                <w:noProof/>
                <w:webHidden/>
              </w:rPr>
              <w:fldChar w:fldCharType="separate"/>
            </w:r>
            <w:r>
              <w:rPr>
                <w:noProof/>
                <w:webHidden/>
              </w:rPr>
              <w:t>8</w:t>
            </w:r>
            <w:r>
              <w:rPr>
                <w:noProof/>
                <w:webHidden/>
              </w:rPr>
              <w:fldChar w:fldCharType="end"/>
            </w:r>
          </w:hyperlink>
        </w:p>
        <w:p w14:paraId="4BABD15A" w14:textId="77777777" w:rsidR="00E82F37" w:rsidRDefault="00E82F37">
          <w:pPr>
            <w:pStyle w:val="TOC2"/>
            <w:tabs>
              <w:tab w:val="right" w:leader="dot" w:pos="9350"/>
            </w:tabs>
            <w:rPr>
              <w:b w:val="0"/>
              <w:noProof/>
            </w:rPr>
          </w:pPr>
          <w:hyperlink w:anchor="_Toc323845141" w:history="1">
            <w:r w:rsidRPr="00081C82">
              <w:rPr>
                <w:rStyle w:val="Hyperlink"/>
                <w:noProof/>
                <w:shd w:val="solid" w:color="FFFFFF" w:fill="FFFFFF"/>
              </w:rPr>
              <w:t>Spring Break (5 Mar 2012 - 18 Mar 2012)</w:t>
            </w:r>
            <w:r>
              <w:rPr>
                <w:noProof/>
                <w:webHidden/>
              </w:rPr>
              <w:tab/>
            </w:r>
            <w:r>
              <w:rPr>
                <w:noProof/>
                <w:webHidden/>
              </w:rPr>
              <w:fldChar w:fldCharType="begin"/>
            </w:r>
            <w:r>
              <w:rPr>
                <w:noProof/>
                <w:webHidden/>
              </w:rPr>
              <w:instrText xml:space="preserve"> PAGEREF _Toc323845141 \h </w:instrText>
            </w:r>
            <w:r>
              <w:rPr>
                <w:noProof/>
                <w:webHidden/>
              </w:rPr>
            </w:r>
            <w:r>
              <w:rPr>
                <w:noProof/>
                <w:webHidden/>
              </w:rPr>
              <w:fldChar w:fldCharType="separate"/>
            </w:r>
            <w:r>
              <w:rPr>
                <w:noProof/>
                <w:webHidden/>
              </w:rPr>
              <w:t>8</w:t>
            </w:r>
            <w:r>
              <w:rPr>
                <w:noProof/>
                <w:webHidden/>
              </w:rPr>
              <w:fldChar w:fldCharType="end"/>
            </w:r>
          </w:hyperlink>
        </w:p>
        <w:p w14:paraId="198B4FC0" w14:textId="77777777" w:rsidR="00E82F37" w:rsidRDefault="00E82F37">
          <w:pPr>
            <w:pStyle w:val="TOC2"/>
            <w:tabs>
              <w:tab w:val="right" w:leader="dot" w:pos="9350"/>
            </w:tabs>
            <w:rPr>
              <w:b w:val="0"/>
              <w:noProof/>
            </w:rPr>
          </w:pPr>
          <w:hyperlink w:anchor="_Toc323845142" w:history="1">
            <w:r w:rsidRPr="00081C82">
              <w:rPr>
                <w:rStyle w:val="Hyperlink"/>
                <w:noProof/>
                <w:shd w:val="solid" w:color="FFFFFF" w:fill="FFFFFF"/>
              </w:rPr>
              <w:t>Iteration 3 (19 Mar 2012 - 1 Apr 2012)</w:t>
            </w:r>
            <w:r>
              <w:rPr>
                <w:noProof/>
                <w:webHidden/>
              </w:rPr>
              <w:tab/>
            </w:r>
            <w:r>
              <w:rPr>
                <w:noProof/>
                <w:webHidden/>
              </w:rPr>
              <w:fldChar w:fldCharType="begin"/>
            </w:r>
            <w:r>
              <w:rPr>
                <w:noProof/>
                <w:webHidden/>
              </w:rPr>
              <w:instrText xml:space="preserve"> PAGEREF _Toc323845142 \h </w:instrText>
            </w:r>
            <w:r>
              <w:rPr>
                <w:noProof/>
                <w:webHidden/>
              </w:rPr>
            </w:r>
            <w:r>
              <w:rPr>
                <w:noProof/>
                <w:webHidden/>
              </w:rPr>
              <w:fldChar w:fldCharType="separate"/>
            </w:r>
            <w:r>
              <w:rPr>
                <w:noProof/>
                <w:webHidden/>
              </w:rPr>
              <w:t>8</w:t>
            </w:r>
            <w:r>
              <w:rPr>
                <w:noProof/>
                <w:webHidden/>
              </w:rPr>
              <w:fldChar w:fldCharType="end"/>
            </w:r>
          </w:hyperlink>
        </w:p>
        <w:p w14:paraId="107F3B5D" w14:textId="77777777" w:rsidR="00E82F37" w:rsidRDefault="00E82F37">
          <w:pPr>
            <w:pStyle w:val="TOC2"/>
            <w:tabs>
              <w:tab w:val="right" w:leader="dot" w:pos="9350"/>
            </w:tabs>
            <w:rPr>
              <w:b w:val="0"/>
              <w:noProof/>
            </w:rPr>
          </w:pPr>
          <w:hyperlink w:anchor="_Toc323845143" w:history="1">
            <w:r w:rsidRPr="00081C82">
              <w:rPr>
                <w:rStyle w:val="Hyperlink"/>
                <w:noProof/>
                <w:shd w:val="solid" w:color="FFFFFF" w:fill="FFFFFF"/>
              </w:rPr>
              <w:t>Iteration 4 (2 Apr 2012 - 15 Apr 2012)</w:t>
            </w:r>
            <w:r>
              <w:rPr>
                <w:noProof/>
                <w:webHidden/>
              </w:rPr>
              <w:tab/>
            </w:r>
            <w:r>
              <w:rPr>
                <w:noProof/>
                <w:webHidden/>
              </w:rPr>
              <w:fldChar w:fldCharType="begin"/>
            </w:r>
            <w:r>
              <w:rPr>
                <w:noProof/>
                <w:webHidden/>
              </w:rPr>
              <w:instrText xml:space="preserve"> PAGEREF _Toc323845143 \h </w:instrText>
            </w:r>
            <w:r>
              <w:rPr>
                <w:noProof/>
                <w:webHidden/>
              </w:rPr>
            </w:r>
            <w:r>
              <w:rPr>
                <w:noProof/>
                <w:webHidden/>
              </w:rPr>
              <w:fldChar w:fldCharType="separate"/>
            </w:r>
            <w:r>
              <w:rPr>
                <w:noProof/>
                <w:webHidden/>
              </w:rPr>
              <w:t>9</w:t>
            </w:r>
            <w:r>
              <w:rPr>
                <w:noProof/>
                <w:webHidden/>
              </w:rPr>
              <w:fldChar w:fldCharType="end"/>
            </w:r>
          </w:hyperlink>
        </w:p>
        <w:p w14:paraId="7C15249D" w14:textId="77777777" w:rsidR="00E82F37" w:rsidRDefault="00E82F37">
          <w:pPr>
            <w:pStyle w:val="TOC2"/>
            <w:tabs>
              <w:tab w:val="right" w:leader="dot" w:pos="9350"/>
            </w:tabs>
            <w:rPr>
              <w:b w:val="0"/>
              <w:noProof/>
            </w:rPr>
          </w:pPr>
          <w:hyperlink w:anchor="_Toc323845144" w:history="1">
            <w:r w:rsidRPr="00081C82">
              <w:rPr>
                <w:rStyle w:val="Hyperlink"/>
                <w:noProof/>
                <w:shd w:val="solid" w:color="FFFFFF" w:fill="FFFFFF"/>
              </w:rPr>
              <w:t>Iteration 5 (16 Apr 2012 - 23 Apr 2012)</w:t>
            </w:r>
            <w:r>
              <w:rPr>
                <w:noProof/>
                <w:webHidden/>
              </w:rPr>
              <w:tab/>
            </w:r>
            <w:r>
              <w:rPr>
                <w:noProof/>
                <w:webHidden/>
              </w:rPr>
              <w:fldChar w:fldCharType="begin"/>
            </w:r>
            <w:r>
              <w:rPr>
                <w:noProof/>
                <w:webHidden/>
              </w:rPr>
              <w:instrText xml:space="preserve"> PAGEREF _Toc323845144 \h </w:instrText>
            </w:r>
            <w:r>
              <w:rPr>
                <w:noProof/>
                <w:webHidden/>
              </w:rPr>
            </w:r>
            <w:r>
              <w:rPr>
                <w:noProof/>
                <w:webHidden/>
              </w:rPr>
              <w:fldChar w:fldCharType="separate"/>
            </w:r>
            <w:r>
              <w:rPr>
                <w:noProof/>
                <w:webHidden/>
              </w:rPr>
              <w:t>9</w:t>
            </w:r>
            <w:r>
              <w:rPr>
                <w:noProof/>
                <w:webHidden/>
              </w:rPr>
              <w:fldChar w:fldCharType="end"/>
            </w:r>
          </w:hyperlink>
        </w:p>
        <w:p w14:paraId="522AA653" w14:textId="77777777" w:rsidR="00E82F37" w:rsidRDefault="00E82F37">
          <w:pPr>
            <w:pStyle w:val="TOC1"/>
            <w:tabs>
              <w:tab w:val="right" w:leader="dot" w:pos="9350"/>
            </w:tabs>
            <w:rPr>
              <w:b w:val="0"/>
              <w:noProof/>
              <w:sz w:val="22"/>
              <w:szCs w:val="22"/>
            </w:rPr>
          </w:pPr>
          <w:hyperlink w:anchor="_Toc323845145" w:history="1">
            <w:r w:rsidRPr="00081C82">
              <w:rPr>
                <w:rStyle w:val="Hyperlink"/>
                <w:noProof/>
                <w:shd w:val="solid" w:color="FFFFFF" w:fill="FFFFFF"/>
              </w:rPr>
              <w:t>Releases</w:t>
            </w:r>
            <w:r>
              <w:rPr>
                <w:noProof/>
                <w:webHidden/>
              </w:rPr>
              <w:tab/>
            </w:r>
            <w:r>
              <w:rPr>
                <w:noProof/>
                <w:webHidden/>
              </w:rPr>
              <w:fldChar w:fldCharType="begin"/>
            </w:r>
            <w:r>
              <w:rPr>
                <w:noProof/>
                <w:webHidden/>
              </w:rPr>
              <w:instrText xml:space="preserve"> PAGEREF _Toc323845145 \h </w:instrText>
            </w:r>
            <w:r>
              <w:rPr>
                <w:noProof/>
                <w:webHidden/>
              </w:rPr>
            </w:r>
            <w:r>
              <w:rPr>
                <w:noProof/>
                <w:webHidden/>
              </w:rPr>
              <w:fldChar w:fldCharType="separate"/>
            </w:r>
            <w:r>
              <w:rPr>
                <w:noProof/>
                <w:webHidden/>
              </w:rPr>
              <w:t>9</w:t>
            </w:r>
            <w:r>
              <w:rPr>
                <w:noProof/>
                <w:webHidden/>
              </w:rPr>
              <w:fldChar w:fldCharType="end"/>
            </w:r>
          </w:hyperlink>
        </w:p>
        <w:p w14:paraId="493BB1C4" w14:textId="77777777" w:rsidR="00E82F37" w:rsidRDefault="00E82F37">
          <w:pPr>
            <w:pStyle w:val="TOC2"/>
            <w:tabs>
              <w:tab w:val="right" w:leader="dot" w:pos="9350"/>
            </w:tabs>
            <w:rPr>
              <w:b w:val="0"/>
              <w:noProof/>
            </w:rPr>
          </w:pPr>
          <w:hyperlink w:anchor="_Toc323845146" w:history="1">
            <w:r w:rsidRPr="00081C82">
              <w:rPr>
                <w:rStyle w:val="Hyperlink"/>
                <w:noProof/>
                <w:shd w:val="solid" w:color="FFFFFF" w:fill="FFFFFF"/>
              </w:rPr>
              <w:t>Release 0.1</w:t>
            </w:r>
            <w:r>
              <w:rPr>
                <w:noProof/>
                <w:webHidden/>
              </w:rPr>
              <w:tab/>
            </w:r>
            <w:r>
              <w:rPr>
                <w:noProof/>
                <w:webHidden/>
              </w:rPr>
              <w:fldChar w:fldCharType="begin"/>
            </w:r>
            <w:r>
              <w:rPr>
                <w:noProof/>
                <w:webHidden/>
              </w:rPr>
              <w:instrText xml:space="preserve"> PAGEREF _Toc323845146 \h </w:instrText>
            </w:r>
            <w:r>
              <w:rPr>
                <w:noProof/>
                <w:webHidden/>
              </w:rPr>
            </w:r>
            <w:r>
              <w:rPr>
                <w:noProof/>
                <w:webHidden/>
              </w:rPr>
              <w:fldChar w:fldCharType="separate"/>
            </w:r>
            <w:r>
              <w:rPr>
                <w:noProof/>
                <w:webHidden/>
              </w:rPr>
              <w:t>9</w:t>
            </w:r>
            <w:r>
              <w:rPr>
                <w:noProof/>
                <w:webHidden/>
              </w:rPr>
              <w:fldChar w:fldCharType="end"/>
            </w:r>
          </w:hyperlink>
        </w:p>
        <w:p w14:paraId="121F9076" w14:textId="77777777" w:rsidR="00E82F37" w:rsidRDefault="00E82F37">
          <w:pPr>
            <w:pStyle w:val="TOC2"/>
            <w:tabs>
              <w:tab w:val="right" w:leader="dot" w:pos="9350"/>
            </w:tabs>
            <w:rPr>
              <w:b w:val="0"/>
              <w:noProof/>
            </w:rPr>
          </w:pPr>
          <w:hyperlink w:anchor="_Toc323845147" w:history="1">
            <w:r w:rsidRPr="00081C82">
              <w:rPr>
                <w:rStyle w:val="Hyperlink"/>
                <w:noProof/>
                <w:shd w:val="solid" w:color="FFFFFF" w:fill="FFFFFF"/>
              </w:rPr>
              <w:t>Release 0.2</w:t>
            </w:r>
            <w:r>
              <w:rPr>
                <w:noProof/>
                <w:webHidden/>
              </w:rPr>
              <w:tab/>
            </w:r>
            <w:r>
              <w:rPr>
                <w:noProof/>
                <w:webHidden/>
              </w:rPr>
              <w:fldChar w:fldCharType="begin"/>
            </w:r>
            <w:r>
              <w:rPr>
                <w:noProof/>
                <w:webHidden/>
              </w:rPr>
              <w:instrText xml:space="preserve"> PAGEREF _Toc323845147 \h </w:instrText>
            </w:r>
            <w:r>
              <w:rPr>
                <w:noProof/>
                <w:webHidden/>
              </w:rPr>
            </w:r>
            <w:r>
              <w:rPr>
                <w:noProof/>
                <w:webHidden/>
              </w:rPr>
              <w:fldChar w:fldCharType="separate"/>
            </w:r>
            <w:r>
              <w:rPr>
                <w:noProof/>
                <w:webHidden/>
              </w:rPr>
              <w:t>9</w:t>
            </w:r>
            <w:r>
              <w:rPr>
                <w:noProof/>
                <w:webHidden/>
              </w:rPr>
              <w:fldChar w:fldCharType="end"/>
            </w:r>
          </w:hyperlink>
        </w:p>
        <w:p w14:paraId="5FF5B3B1" w14:textId="77777777" w:rsidR="00E82F37" w:rsidRDefault="00E82F37">
          <w:pPr>
            <w:pStyle w:val="TOC1"/>
            <w:tabs>
              <w:tab w:val="right" w:leader="dot" w:pos="9350"/>
            </w:tabs>
            <w:rPr>
              <w:b w:val="0"/>
              <w:noProof/>
              <w:sz w:val="22"/>
              <w:szCs w:val="22"/>
            </w:rPr>
          </w:pPr>
          <w:hyperlink w:anchor="_Toc323845148" w:history="1">
            <w:r w:rsidRPr="00081C82">
              <w:rPr>
                <w:rStyle w:val="Hyperlink"/>
                <w:noProof/>
                <w:shd w:val="solid" w:color="FFFFFF" w:fill="FFFFFF"/>
              </w:rPr>
              <w:t>Risks</w:t>
            </w:r>
            <w:r>
              <w:rPr>
                <w:noProof/>
                <w:webHidden/>
              </w:rPr>
              <w:tab/>
            </w:r>
            <w:r>
              <w:rPr>
                <w:noProof/>
                <w:webHidden/>
              </w:rPr>
              <w:fldChar w:fldCharType="begin"/>
            </w:r>
            <w:r>
              <w:rPr>
                <w:noProof/>
                <w:webHidden/>
              </w:rPr>
              <w:instrText xml:space="preserve"> PAGEREF _Toc323845148 \h </w:instrText>
            </w:r>
            <w:r>
              <w:rPr>
                <w:noProof/>
                <w:webHidden/>
              </w:rPr>
            </w:r>
            <w:r>
              <w:rPr>
                <w:noProof/>
                <w:webHidden/>
              </w:rPr>
              <w:fldChar w:fldCharType="separate"/>
            </w:r>
            <w:r>
              <w:rPr>
                <w:noProof/>
                <w:webHidden/>
              </w:rPr>
              <w:t>9</w:t>
            </w:r>
            <w:r>
              <w:rPr>
                <w:noProof/>
                <w:webHidden/>
              </w:rPr>
              <w:fldChar w:fldCharType="end"/>
            </w:r>
          </w:hyperlink>
        </w:p>
        <w:p w14:paraId="6FFB694F" w14:textId="77777777" w:rsidR="00E82F37" w:rsidRDefault="00E82F37">
          <w:pPr>
            <w:pStyle w:val="TOC2"/>
            <w:tabs>
              <w:tab w:val="right" w:leader="dot" w:pos="9350"/>
            </w:tabs>
            <w:rPr>
              <w:b w:val="0"/>
              <w:noProof/>
            </w:rPr>
          </w:pPr>
          <w:hyperlink w:anchor="_Toc323845149" w:history="1">
            <w:r w:rsidRPr="00081C82">
              <w:rPr>
                <w:rStyle w:val="Hyperlink"/>
                <w:noProof/>
                <w:shd w:val="solid" w:color="FFFFFF" w:fill="FFFFFF"/>
              </w:rPr>
              <w:t>Initial Risks and Mitigations</w:t>
            </w:r>
            <w:r>
              <w:rPr>
                <w:noProof/>
                <w:webHidden/>
              </w:rPr>
              <w:tab/>
            </w:r>
            <w:r>
              <w:rPr>
                <w:noProof/>
                <w:webHidden/>
              </w:rPr>
              <w:fldChar w:fldCharType="begin"/>
            </w:r>
            <w:r>
              <w:rPr>
                <w:noProof/>
                <w:webHidden/>
              </w:rPr>
              <w:instrText xml:space="preserve"> PAGEREF _Toc323845149 \h </w:instrText>
            </w:r>
            <w:r>
              <w:rPr>
                <w:noProof/>
                <w:webHidden/>
              </w:rPr>
            </w:r>
            <w:r>
              <w:rPr>
                <w:noProof/>
                <w:webHidden/>
              </w:rPr>
              <w:fldChar w:fldCharType="separate"/>
            </w:r>
            <w:r>
              <w:rPr>
                <w:noProof/>
                <w:webHidden/>
              </w:rPr>
              <w:t>9</w:t>
            </w:r>
            <w:r>
              <w:rPr>
                <w:noProof/>
                <w:webHidden/>
              </w:rPr>
              <w:fldChar w:fldCharType="end"/>
            </w:r>
          </w:hyperlink>
        </w:p>
        <w:p w14:paraId="1B03FE01" w14:textId="77777777" w:rsidR="00E82F37" w:rsidRDefault="00E82F37">
          <w:pPr>
            <w:pStyle w:val="TOC2"/>
            <w:tabs>
              <w:tab w:val="right" w:leader="dot" w:pos="9350"/>
            </w:tabs>
            <w:rPr>
              <w:b w:val="0"/>
              <w:noProof/>
            </w:rPr>
          </w:pPr>
          <w:hyperlink w:anchor="_Toc323845150" w:history="1">
            <w:r w:rsidRPr="00081C82">
              <w:rPr>
                <w:rStyle w:val="Hyperlink"/>
                <w:noProof/>
                <w:shd w:val="solid" w:color="FFFFFF" w:fill="FFFFFF"/>
              </w:rPr>
              <w:t>New Risks</w:t>
            </w:r>
            <w:r>
              <w:rPr>
                <w:noProof/>
                <w:webHidden/>
              </w:rPr>
              <w:tab/>
            </w:r>
            <w:r>
              <w:rPr>
                <w:noProof/>
                <w:webHidden/>
              </w:rPr>
              <w:fldChar w:fldCharType="begin"/>
            </w:r>
            <w:r>
              <w:rPr>
                <w:noProof/>
                <w:webHidden/>
              </w:rPr>
              <w:instrText xml:space="preserve"> PAGEREF _Toc323845150 \h </w:instrText>
            </w:r>
            <w:r>
              <w:rPr>
                <w:noProof/>
                <w:webHidden/>
              </w:rPr>
            </w:r>
            <w:r>
              <w:rPr>
                <w:noProof/>
                <w:webHidden/>
              </w:rPr>
              <w:fldChar w:fldCharType="separate"/>
            </w:r>
            <w:r>
              <w:rPr>
                <w:noProof/>
                <w:webHidden/>
              </w:rPr>
              <w:t>10</w:t>
            </w:r>
            <w:r>
              <w:rPr>
                <w:noProof/>
                <w:webHidden/>
              </w:rPr>
              <w:fldChar w:fldCharType="end"/>
            </w:r>
          </w:hyperlink>
        </w:p>
        <w:p w14:paraId="03341B0C" w14:textId="77777777" w:rsidR="00E82F37" w:rsidRDefault="00E82F37">
          <w:pPr>
            <w:pStyle w:val="TOC3"/>
            <w:tabs>
              <w:tab w:val="right" w:leader="dot" w:pos="9350"/>
            </w:tabs>
            <w:rPr>
              <w:noProof/>
            </w:rPr>
          </w:pPr>
          <w:hyperlink w:anchor="_Toc323845151" w:history="1">
            <w:r w:rsidRPr="00081C82">
              <w:rPr>
                <w:rStyle w:val="Hyperlink"/>
                <w:noProof/>
                <w:shd w:val="solid" w:color="FFFFFF" w:fill="FFFFFF"/>
              </w:rPr>
              <w:t>Third Party Tools</w:t>
            </w:r>
            <w:r>
              <w:rPr>
                <w:noProof/>
                <w:webHidden/>
              </w:rPr>
              <w:tab/>
            </w:r>
            <w:r>
              <w:rPr>
                <w:noProof/>
                <w:webHidden/>
              </w:rPr>
              <w:fldChar w:fldCharType="begin"/>
            </w:r>
            <w:r>
              <w:rPr>
                <w:noProof/>
                <w:webHidden/>
              </w:rPr>
              <w:instrText xml:space="preserve"> PAGEREF _Toc323845151 \h </w:instrText>
            </w:r>
            <w:r>
              <w:rPr>
                <w:noProof/>
                <w:webHidden/>
              </w:rPr>
            </w:r>
            <w:r>
              <w:rPr>
                <w:noProof/>
                <w:webHidden/>
              </w:rPr>
              <w:fldChar w:fldCharType="separate"/>
            </w:r>
            <w:r>
              <w:rPr>
                <w:noProof/>
                <w:webHidden/>
              </w:rPr>
              <w:t>10</w:t>
            </w:r>
            <w:r>
              <w:rPr>
                <w:noProof/>
                <w:webHidden/>
              </w:rPr>
              <w:fldChar w:fldCharType="end"/>
            </w:r>
          </w:hyperlink>
        </w:p>
        <w:p w14:paraId="00FE550F" w14:textId="77777777" w:rsidR="00E82F37" w:rsidRDefault="00E82F37">
          <w:pPr>
            <w:pStyle w:val="TOC3"/>
            <w:tabs>
              <w:tab w:val="right" w:leader="dot" w:pos="9350"/>
            </w:tabs>
            <w:rPr>
              <w:noProof/>
            </w:rPr>
          </w:pPr>
          <w:hyperlink w:anchor="_Toc323845152" w:history="1">
            <w:r w:rsidRPr="00081C82">
              <w:rPr>
                <w:rStyle w:val="Hyperlink"/>
                <w:noProof/>
                <w:shd w:val="solid" w:color="FFFFFF" w:fill="FFFFFF"/>
              </w:rPr>
              <w:t>Issues</w:t>
            </w:r>
            <w:r>
              <w:rPr>
                <w:noProof/>
                <w:webHidden/>
              </w:rPr>
              <w:tab/>
            </w:r>
            <w:r>
              <w:rPr>
                <w:noProof/>
                <w:webHidden/>
              </w:rPr>
              <w:fldChar w:fldCharType="begin"/>
            </w:r>
            <w:r>
              <w:rPr>
                <w:noProof/>
                <w:webHidden/>
              </w:rPr>
              <w:instrText xml:space="preserve"> PAGEREF _Toc323845152 \h </w:instrText>
            </w:r>
            <w:r>
              <w:rPr>
                <w:noProof/>
                <w:webHidden/>
              </w:rPr>
            </w:r>
            <w:r>
              <w:rPr>
                <w:noProof/>
                <w:webHidden/>
              </w:rPr>
              <w:fldChar w:fldCharType="separate"/>
            </w:r>
            <w:r>
              <w:rPr>
                <w:noProof/>
                <w:webHidden/>
              </w:rPr>
              <w:t>11</w:t>
            </w:r>
            <w:r>
              <w:rPr>
                <w:noProof/>
                <w:webHidden/>
              </w:rPr>
              <w:fldChar w:fldCharType="end"/>
            </w:r>
          </w:hyperlink>
        </w:p>
        <w:p w14:paraId="3811CEAF" w14:textId="77777777" w:rsidR="00E82F37" w:rsidRDefault="00E82F37">
          <w:pPr>
            <w:pStyle w:val="TOC1"/>
            <w:tabs>
              <w:tab w:val="right" w:leader="dot" w:pos="9350"/>
            </w:tabs>
            <w:rPr>
              <w:b w:val="0"/>
              <w:noProof/>
              <w:sz w:val="22"/>
              <w:szCs w:val="22"/>
            </w:rPr>
          </w:pPr>
          <w:hyperlink w:anchor="_Toc323845153" w:history="1">
            <w:r w:rsidRPr="00081C82">
              <w:rPr>
                <w:rStyle w:val="Hyperlink"/>
                <w:noProof/>
                <w:shd w:val="solid" w:color="FFFFFF" w:fill="FFFFFF"/>
              </w:rPr>
              <w:t>Tools</w:t>
            </w:r>
            <w:r>
              <w:rPr>
                <w:noProof/>
                <w:webHidden/>
              </w:rPr>
              <w:tab/>
            </w:r>
            <w:r>
              <w:rPr>
                <w:noProof/>
                <w:webHidden/>
              </w:rPr>
              <w:fldChar w:fldCharType="begin"/>
            </w:r>
            <w:r>
              <w:rPr>
                <w:noProof/>
                <w:webHidden/>
              </w:rPr>
              <w:instrText xml:space="preserve"> PAGEREF _Toc323845153 \h </w:instrText>
            </w:r>
            <w:r>
              <w:rPr>
                <w:noProof/>
                <w:webHidden/>
              </w:rPr>
            </w:r>
            <w:r>
              <w:rPr>
                <w:noProof/>
                <w:webHidden/>
              </w:rPr>
              <w:fldChar w:fldCharType="separate"/>
            </w:r>
            <w:r>
              <w:rPr>
                <w:noProof/>
                <w:webHidden/>
              </w:rPr>
              <w:t>11</w:t>
            </w:r>
            <w:r>
              <w:rPr>
                <w:noProof/>
                <w:webHidden/>
              </w:rPr>
              <w:fldChar w:fldCharType="end"/>
            </w:r>
          </w:hyperlink>
        </w:p>
        <w:p w14:paraId="1E32DCD2" w14:textId="77777777" w:rsidR="00E82F37" w:rsidRDefault="00E82F37">
          <w:pPr>
            <w:pStyle w:val="TOC2"/>
            <w:tabs>
              <w:tab w:val="right" w:leader="dot" w:pos="9350"/>
            </w:tabs>
            <w:rPr>
              <w:b w:val="0"/>
              <w:noProof/>
            </w:rPr>
          </w:pPr>
          <w:hyperlink w:anchor="_Toc323845154" w:history="1">
            <w:r w:rsidRPr="00081C82">
              <w:rPr>
                <w:rStyle w:val="Hyperlink"/>
                <w:noProof/>
                <w:shd w:val="solid" w:color="FFFFFF" w:fill="FFFFFF"/>
              </w:rPr>
              <w:t>Language</w:t>
            </w:r>
            <w:r>
              <w:rPr>
                <w:noProof/>
                <w:webHidden/>
              </w:rPr>
              <w:tab/>
            </w:r>
            <w:r>
              <w:rPr>
                <w:noProof/>
                <w:webHidden/>
              </w:rPr>
              <w:fldChar w:fldCharType="begin"/>
            </w:r>
            <w:r>
              <w:rPr>
                <w:noProof/>
                <w:webHidden/>
              </w:rPr>
              <w:instrText xml:space="preserve"> PAGEREF _Toc323845154 \h </w:instrText>
            </w:r>
            <w:r>
              <w:rPr>
                <w:noProof/>
                <w:webHidden/>
              </w:rPr>
            </w:r>
            <w:r>
              <w:rPr>
                <w:noProof/>
                <w:webHidden/>
              </w:rPr>
              <w:fldChar w:fldCharType="separate"/>
            </w:r>
            <w:r>
              <w:rPr>
                <w:noProof/>
                <w:webHidden/>
              </w:rPr>
              <w:t>11</w:t>
            </w:r>
            <w:r>
              <w:rPr>
                <w:noProof/>
                <w:webHidden/>
              </w:rPr>
              <w:fldChar w:fldCharType="end"/>
            </w:r>
          </w:hyperlink>
        </w:p>
        <w:p w14:paraId="204E3570" w14:textId="77777777" w:rsidR="00E82F37" w:rsidRDefault="00E82F37">
          <w:pPr>
            <w:pStyle w:val="TOC2"/>
            <w:tabs>
              <w:tab w:val="right" w:leader="dot" w:pos="9350"/>
            </w:tabs>
            <w:rPr>
              <w:b w:val="0"/>
              <w:noProof/>
            </w:rPr>
          </w:pPr>
          <w:hyperlink w:anchor="_Toc323845155" w:history="1">
            <w:r w:rsidRPr="00081C82">
              <w:rPr>
                <w:rStyle w:val="Hyperlink"/>
                <w:noProof/>
                <w:shd w:val="solid" w:color="FFFFFF" w:fill="FFFFFF"/>
              </w:rPr>
              <w:t>Libraries</w:t>
            </w:r>
            <w:r>
              <w:rPr>
                <w:noProof/>
                <w:webHidden/>
              </w:rPr>
              <w:tab/>
            </w:r>
            <w:r>
              <w:rPr>
                <w:noProof/>
                <w:webHidden/>
              </w:rPr>
              <w:fldChar w:fldCharType="begin"/>
            </w:r>
            <w:r>
              <w:rPr>
                <w:noProof/>
                <w:webHidden/>
              </w:rPr>
              <w:instrText xml:space="preserve"> PAGEREF _Toc323845155 \h </w:instrText>
            </w:r>
            <w:r>
              <w:rPr>
                <w:noProof/>
                <w:webHidden/>
              </w:rPr>
            </w:r>
            <w:r>
              <w:rPr>
                <w:noProof/>
                <w:webHidden/>
              </w:rPr>
              <w:fldChar w:fldCharType="separate"/>
            </w:r>
            <w:r>
              <w:rPr>
                <w:noProof/>
                <w:webHidden/>
              </w:rPr>
              <w:t>11</w:t>
            </w:r>
            <w:r>
              <w:rPr>
                <w:noProof/>
                <w:webHidden/>
              </w:rPr>
              <w:fldChar w:fldCharType="end"/>
            </w:r>
          </w:hyperlink>
        </w:p>
        <w:p w14:paraId="7364D8A9" w14:textId="77777777" w:rsidR="00E82F37" w:rsidRDefault="00E82F37">
          <w:pPr>
            <w:pStyle w:val="TOC2"/>
            <w:tabs>
              <w:tab w:val="right" w:leader="dot" w:pos="9350"/>
            </w:tabs>
            <w:rPr>
              <w:b w:val="0"/>
              <w:noProof/>
            </w:rPr>
          </w:pPr>
          <w:hyperlink w:anchor="_Toc323845156" w:history="1">
            <w:r w:rsidRPr="00081C82">
              <w:rPr>
                <w:rStyle w:val="Hyperlink"/>
                <w:noProof/>
                <w:shd w:val="solid" w:color="FFFFFF" w:fill="FFFFFF"/>
              </w:rPr>
              <w:t>IDE</w:t>
            </w:r>
            <w:r>
              <w:rPr>
                <w:noProof/>
                <w:webHidden/>
              </w:rPr>
              <w:tab/>
            </w:r>
            <w:r>
              <w:rPr>
                <w:noProof/>
                <w:webHidden/>
              </w:rPr>
              <w:fldChar w:fldCharType="begin"/>
            </w:r>
            <w:r>
              <w:rPr>
                <w:noProof/>
                <w:webHidden/>
              </w:rPr>
              <w:instrText xml:space="preserve"> PAGEREF _Toc323845156 \h </w:instrText>
            </w:r>
            <w:r>
              <w:rPr>
                <w:noProof/>
                <w:webHidden/>
              </w:rPr>
            </w:r>
            <w:r>
              <w:rPr>
                <w:noProof/>
                <w:webHidden/>
              </w:rPr>
              <w:fldChar w:fldCharType="separate"/>
            </w:r>
            <w:r>
              <w:rPr>
                <w:noProof/>
                <w:webHidden/>
              </w:rPr>
              <w:t>11</w:t>
            </w:r>
            <w:r>
              <w:rPr>
                <w:noProof/>
                <w:webHidden/>
              </w:rPr>
              <w:fldChar w:fldCharType="end"/>
            </w:r>
          </w:hyperlink>
        </w:p>
        <w:p w14:paraId="7ED8B677" w14:textId="77777777" w:rsidR="00E82F37" w:rsidRDefault="00E82F37">
          <w:pPr>
            <w:pStyle w:val="TOC2"/>
            <w:tabs>
              <w:tab w:val="right" w:leader="dot" w:pos="9350"/>
            </w:tabs>
            <w:rPr>
              <w:b w:val="0"/>
              <w:noProof/>
            </w:rPr>
          </w:pPr>
          <w:hyperlink w:anchor="_Toc323845157" w:history="1">
            <w:r w:rsidRPr="00081C82">
              <w:rPr>
                <w:rStyle w:val="Hyperlink"/>
                <w:noProof/>
                <w:shd w:val="solid" w:color="FFFFFF" w:fill="FFFFFF"/>
              </w:rPr>
              <w:t>VCS</w:t>
            </w:r>
            <w:r>
              <w:rPr>
                <w:noProof/>
                <w:webHidden/>
              </w:rPr>
              <w:tab/>
            </w:r>
            <w:r>
              <w:rPr>
                <w:noProof/>
                <w:webHidden/>
              </w:rPr>
              <w:fldChar w:fldCharType="begin"/>
            </w:r>
            <w:r>
              <w:rPr>
                <w:noProof/>
                <w:webHidden/>
              </w:rPr>
              <w:instrText xml:space="preserve"> PAGEREF _Toc323845157 \h </w:instrText>
            </w:r>
            <w:r>
              <w:rPr>
                <w:noProof/>
                <w:webHidden/>
              </w:rPr>
            </w:r>
            <w:r>
              <w:rPr>
                <w:noProof/>
                <w:webHidden/>
              </w:rPr>
              <w:fldChar w:fldCharType="separate"/>
            </w:r>
            <w:r>
              <w:rPr>
                <w:noProof/>
                <w:webHidden/>
              </w:rPr>
              <w:t>11</w:t>
            </w:r>
            <w:r>
              <w:rPr>
                <w:noProof/>
                <w:webHidden/>
              </w:rPr>
              <w:fldChar w:fldCharType="end"/>
            </w:r>
          </w:hyperlink>
        </w:p>
        <w:p w14:paraId="5ADCE2CC" w14:textId="77777777" w:rsidR="00E82F37" w:rsidRDefault="00E82F37">
          <w:pPr>
            <w:pStyle w:val="TOC2"/>
            <w:tabs>
              <w:tab w:val="right" w:leader="dot" w:pos="9350"/>
            </w:tabs>
            <w:rPr>
              <w:b w:val="0"/>
              <w:noProof/>
            </w:rPr>
          </w:pPr>
          <w:hyperlink w:anchor="_Toc323845158" w:history="1">
            <w:r w:rsidRPr="00081C82">
              <w:rPr>
                <w:rStyle w:val="Hyperlink"/>
                <w:noProof/>
                <w:shd w:val="solid" w:color="FFFFFF" w:fill="FFFFFF"/>
              </w:rPr>
              <w:t>License</w:t>
            </w:r>
            <w:r>
              <w:rPr>
                <w:noProof/>
                <w:webHidden/>
              </w:rPr>
              <w:tab/>
            </w:r>
            <w:r>
              <w:rPr>
                <w:noProof/>
                <w:webHidden/>
              </w:rPr>
              <w:fldChar w:fldCharType="begin"/>
            </w:r>
            <w:r>
              <w:rPr>
                <w:noProof/>
                <w:webHidden/>
              </w:rPr>
              <w:instrText xml:space="preserve"> PAGEREF _Toc323845158 \h </w:instrText>
            </w:r>
            <w:r>
              <w:rPr>
                <w:noProof/>
                <w:webHidden/>
              </w:rPr>
            </w:r>
            <w:r>
              <w:rPr>
                <w:noProof/>
                <w:webHidden/>
              </w:rPr>
              <w:fldChar w:fldCharType="separate"/>
            </w:r>
            <w:r>
              <w:rPr>
                <w:noProof/>
                <w:webHidden/>
              </w:rPr>
              <w:t>11</w:t>
            </w:r>
            <w:r>
              <w:rPr>
                <w:noProof/>
                <w:webHidden/>
              </w:rPr>
              <w:fldChar w:fldCharType="end"/>
            </w:r>
          </w:hyperlink>
        </w:p>
        <w:p w14:paraId="66F597C7" w14:textId="77777777" w:rsidR="00E82F37" w:rsidRDefault="00E82F37">
          <w:pPr>
            <w:pStyle w:val="TOC2"/>
            <w:tabs>
              <w:tab w:val="right" w:leader="dot" w:pos="9350"/>
            </w:tabs>
            <w:rPr>
              <w:b w:val="0"/>
              <w:noProof/>
            </w:rPr>
          </w:pPr>
          <w:hyperlink w:anchor="_Toc323845159" w:history="1">
            <w:r w:rsidRPr="00081C82">
              <w:rPr>
                <w:rStyle w:val="Hyperlink"/>
                <w:noProof/>
                <w:shd w:val="solid" w:color="FFFFFF" w:fill="FFFFFF"/>
              </w:rPr>
              <w:t>Continuous Integration</w:t>
            </w:r>
            <w:r>
              <w:rPr>
                <w:noProof/>
                <w:webHidden/>
              </w:rPr>
              <w:tab/>
            </w:r>
            <w:r>
              <w:rPr>
                <w:noProof/>
                <w:webHidden/>
              </w:rPr>
              <w:fldChar w:fldCharType="begin"/>
            </w:r>
            <w:r>
              <w:rPr>
                <w:noProof/>
                <w:webHidden/>
              </w:rPr>
              <w:instrText xml:space="preserve"> PAGEREF _Toc323845159 \h </w:instrText>
            </w:r>
            <w:r>
              <w:rPr>
                <w:noProof/>
                <w:webHidden/>
              </w:rPr>
            </w:r>
            <w:r>
              <w:rPr>
                <w:noProof/>
                <w:webHidden/>
              </w:rPr>
              <w:fldChar w:fldCharType="separate"/>
            </w:r>
            <w:r>
              <w:rPr>
                <w:noProof/>
                <w:webHidden/>
              </w:rPr>
              <w:t>11</w:t>
            </w:r>
            <w:r>
              <w:rPr>
                <w:noProof/>
                <w:webHidden/>
              </w:rPr>
              <w:fldChar w:fldCharType="end"/>
            </w:r>
          </w:hyperlink>
        </w:p>
        <w:p w14:paraId="76CCAE2B" w14:textId="77777777" w:rsidR="00E82F37" w:rsidRDefault="00E82F37">
          <w:pPr>
            <w:pStyle w:val="TOC2"/>
            <w:tabs>
              <w:tab w:val="right" w:leader="dot" w:pos="9350"/>
            </w:tabs>
            <w:rPr>
              <w:b w:val="0"/>
              <w:noProof/>
            </w:rPr>
          </w:pPr>
          <w:hyperlink w:anchor="_Toc323845160" w:history="1">
            <w:r w:rsidRPr="00081C82">
              <w:rPr>
                <w:rStyle w:val="Hyperlink"/>
                <w:noProof/>
                <w:shd w:val="solid" w:color="FFFFFF" w:fill="FFFFFF"/>
              </w:rPr>
              <w:t>Issue/task tracker</w:t>
            </w:r>
            <w:r>
              <w:rPr>
                <w:noProof/>
                <w:webHidden/>
              </w:rPr>
              <w:tab/>
            </w:r>
            <w:r>
              <w:rPr>
                <w:noProof/>
                <w:webHidden/>
              </w:rPr>
              <w:fldChar w:fldCharType="begin"/>
            </w:r>
            <w:r>
              <w:rPr>
                <w:noProof/>
                <w:webHidden/>
              </w:rPr>
              <w:instrText xml:space="preserve"> PAGEREF _Toc323845160 \h </w:instrText>
            </w:r>
            <w:r>
              <w:rPr>
                <w:noProof/>
                <w:webHidden/>
              </w:rPr>
            </w:r>
            <w:r>
              <w:rPr>
                <w:noProof/>
                <w:webHidden/>
              </w:rPr>
              <w:fldChar w:fldCharType="separate"/>
            </w:r>
            <w:r>
              <w:rPr>
                <w:noProof/>
                <w:webHidden/>
              </w:rPr>
              <w:t>12</w:t>
            </w:r>
            <w:r>
              <w:rPr>
                <w:noProof/>
                <w:webHidden/>
              </w:rPr>
              <w:fldChar w:fldCharType="end"/>
            </w:r>
          </w:hyperlink>
        </w:p>
        <w:p w14:paraId="254291A6" w14:textId="77777777" w:rsidR="00E82F37" w:rsidRDefault="00E82F37">
          <w:pPr>
            <w:pStyle w:val="TOC3"/>
            <w:tabs>
              <w:tab w:val="right" w:leader="dot" w:pos="9350"/>
            </w:tabs>
            <w:rPr>
              <w:noProof/>
            </w:rPr>
          </w:pPr>
          <w:hyperlink w:anchor="_Toc323845161" w:history="1">
            <w:r w:rsidRPr="00081C82">
              <w:rPr>
                <w:rStyle w:val="Hyperlink"/>
                <w:noProof/>
                <w:shd w:val="solid" w:color="FFFFFF" w:fill="FFFFFF"/>
              </w:rPr>
              <w:t>Planning and tracking - Pivotal Tracker</w:t>
            </w:r>
            <w:r>
              <w:rPr>
                <w:noProof/>
                <w:webHidden/>
              </w:rPr>
              <w:tab/>
            </w:r>
            <w:r>
              <w:rPr>
                <w:noProof/>
                <w:webHidden/>
              </w:rPr>
              <w:fldChar w:fldCharType="begin"/>
            </w:r>
            <w:r>
              <w:rPr>
                <w:noProof/>
                <w:webHidden/>
              </w:rPr>
              <w:instrText xml:space="preserve"> PAGEREF _Toc323845161 \h </w:instrText>
            </w:r>
            <w:r>
              <w:rPr>
                <w:noProof/>
                <w:webHidden/>
              </w:rPr>
            </w:r>
            <w:r>
              <w:rPr>
                <w:noProof/>
                <w:webHidden/>
              </w:rPr>
              <w:fldChar w:fldCharType="separate"/>
            </w:r>
            <w:r>
              <w:rPr>
                <w:noProof/>
                <w:webHidden/>
              </w:rPr>
              <w:t>12</w:t>
            </w:r>
            <w:r>
              <w:rPr>
                <w:noProof/>
                <w:webHidden/>
              </w:rPr>
              <w:fldChar w:fldCharType="end"/>
            </w:r>
          </w:hyperlink>
        </w:p>
        <w:p w14:paraId="05DA41AF" w14:textId="77777777" w:rsidR="00E82F37" w:rsidRDefault="00E82F37">
          <w:pPr>
            <w:pStyle w:val="TOC3"/>
            <w:tabs>
              <w:tab w:val="right" w:leader="dot" w:pos="9350"/>
            </w:tabs>
            <w:rPr>
              <w:noProof/>
            </w:rPr>
          </w:pPr>
          <w:hyperlink w:anchor="_Toc323845162" w:history="1">
            <w:r w:rsidRPr="00081C82">
              <w:rPr>
                <w:rStyle w:val="Hyperlink"/>
                <w:noProof/>
                <w:shd w:val="solid" w:color="FFFFFF" w:fill="FFFFFF"/>
              </w:rPr>
              <w:t>Bugs/tickets: Github Issues</w:t>
            </w:r>
            <w:r>
              <w:rPr>
                <w:noProof/>
                <w:webHidden/>
              </w:rPr>
              <w:tab/>
            </w:r>
            <w:r>
              <w:rPr>
                <w:noProof/>
                <w:webHidden/>
              </w:rPr>
              <w:fldChar w:fldCharType="begin"/>
            </w:r>
            <w:r>
              <w:rPr>
                <w:noProof/>
                <w:webHidden/>
              </w:rPr>
              <w:instrText xml:space="preserve"> PAGEREF _Toc323845162 \h </w:instrText>
            </w:r>
            <w:r>
              <w:rPr>
                <w:noProof/>
                <w:webHidden/>
              </w:rPr>
            </w:r>
            <w:r>
              <w:rPr>
                <w:noProof/>
                <w:webHidden/>
              </w:rPr>
              <w:fldChar w:fldCharType="separate"/>
            </w:r>
            <w:r>
              <w:rPr>
                <w:noProof/>
                <w:webHidden/>
              </w:rPr>
              <w:t>12</w:t>
            </w:r>
            <w:r>
              <w:rPr>
                <w:noProof/>
                <w:webHidden/>
              </w:rPr>
              <w:fldChar w:fldCharType="end"/>
            </w:r>
          </w:hyperlink>
        </w:p>
        <w:p w14:paraId="211688C7" w14:textId="77777777" w:rsidR="00E82F37" w:rsidRDefault="00E82F37">
          <w:pPr>
            <w:pStyle w:val="TOC2"/>
            <w:tabs>
              <w:tab w:val="right" w:leader="dot" w:pos="9350"/>
            </w:tabs>
            <w:rPr>
              <w:b w:val="0"/>
              <w:noProof/>
            </w:rPr>
          </w:pPr>
          <w:hyperlink w:anchor="_Toc323845163" w:history="1">
            <w:r w:rsidRPr="00081C82">
              <w:rPr>
                <w:rStyle w:val="Hyperlink"/>
                <w:noProof/>
                <w:shd w:val="solid" w:color="FFFFFF" w:fill="FFFFFF"/>
              </w:rPr>
              <w:t>Builder</w:t>
            </w:r>
            <w:r>
              <w:rPr>
                <w:noProof/>
                <w:webHidden/>
              </w:rPr>
              <w:tab/>
            </w:r>
            <w:r>
              <w:rPr>
                <w:noProof/>
                <w:webHidden/>
              </w:rPr>
              <w:fldChar w:fldCharType="begin"/>
            </w:r>
            <w:r>
              <w:rPr>
                <w:noProof/>
                <w:webHidden/>
              </w:rPr>
              <w:instrText xml:space="preserve"> PAGEREF _Toc323845163 \h </w:instrText>
            </w:r>
            <w:r>
              <w:rPr>
                <w:noProof/>
                <w:webHidden/>
              </w:rPr>
            </w:r>
            <w:r>
              <w:rPr>
                <w:noProof/>
                <w:webHidden/>
              </w:rPr>
              <w:fldChar w:fldCharType="separate"/>
            </w:r>
            <w:r>
              <w:rPr>
                <w:noProof/>
                <w:webHidden/>
              </w:rPr>
              <w:t>12</w:t>
            </w:r>
            <w:r>
              <w:rPr>
                <w:noProof/>
                <w:webHidden/>
              </w:rPr>
              <w:fldChar w:fldCharType="end"/>
            </w:r>
          </w:hyperlink>
        </w:p>
        <w:p w14:paraId="788A0897" w14:textId="77777777" w:rsidR="00E82F37" w:rsidRDefault="00E82F37">
          <w:pPr>
            <w:pStyle w:val="TOC2"/>
            <w:tabs>
              <w:tab w:val="right" w:leader="dot" w:pos="9350"/>
            </w:tabs>
            <w:rPr>
              <w:b w:val="0"/>
              <w:noProof/>
            </w:rPr>
          </w:pPr>
          <w:hyperlink w:anchor="_Toc323845164" w:history="1">
            <w:r w:rsidRPr="00081C82">
              <w:rPr>
                <w:rStyle w:val="Hyperlink"/>
                <w:noProof/>
                <w:shd w:val="solid" w:color="FFFFFF" w:fill="FFFFFF"/>
              </w:rPr>
              <w:t>Unit test</w:t>
            </w:r>
            <w:r>
              <w:rPr>
                <w:noProof/>
                <w:webHidden/>
              </w:rPr>
              <w:tab/>
            </w:r>
            <w:r>
              <w:rPr>
                <w:noProof/>
                <w:webHidden/>
              </w:rPr>
              <w:fldChar w:fldCharType="begin"/>
            </w:r>
            <w:r>
              <w:rPr>
                <w:noProof/>
                <w:webHidden/>
              </w:rPr>
              <w:instrText xml:space="preserve"> PAGEREF _Toc323845164 \h </w:instrText>
            </w:r>
            <w:r>
              <w:rPr>
                <w:noProof/>
                <w:webHidden/>
              </w:rPr>
            </w:r>
            <w:r>
              <w:rPr>
                <w:noProof/>
                <w:webHidden/>
              </w:rPr>
              <w:fldChar w:fldCharType="separate"/>
            </w:r>
            <w:r>
              <w:rPr>
                <w:noProof/>
                <w:webHidden/>
              </w:rPr>
              <w:t>12</w:t>
            </w:r>
            <w:r>
              <w:rPr>
                <w:noProof/>
                <w:webHidden/>
              </w:rPr>
              <w:fldChar w:fldCharType="end"/>
            </w:r>
          </w:hyperlink>
        </w:p>
        <w:p w14:paraId="627881F0" w14:textId="77777777" w:rsidR="00E82F37" w:rsidRDefault="00E82F37">
          <w:pPr>
            <w:pStyle w:val="TOC2"/>
            <w:tabs>
              <w:tab w:val="right" w:leader="dot" w:pos="9350"/>
            </w:tabs>
            <w:rPr>
              <w:b w:val="0"/>
              <w:noProof/>
            </w:rPr>
          </w:pPr>
          <w:hyperlink w:anchor="_Toc323845165" w:history="1">
            <w:r w:rsidRPr="00081C82">
              <w:rPr>
                <w:rStyle w:val="Hyperlink"/>
                <w:noProof/>
                <w:shd w:val="solid" w:color="FFFFFF" w:fill="FFFFFF"/>
              </w:rPr>
              <w:t>Documentation</w:t>
            </w:r>
            <w:r>
              <w:rPr>
                <w:noProof/>
                <w:webHidden/>
              </w:rPr>
              <w:tab/>
            </w:r>
            <w:r>
              <w:rPr>
                <w:noProof/>
                <w:webHidden/>
              </w:rPr>
              <w:fldChar w:fldCharType="begin"/>
            </w:r>
            <w:r>
              <w:rPr>
                <w:noProof/>
                <w:webHidden/>
              </w:rPr>
              <w:instrText xml:space="preserve"> PAGEREF _Toc323845165 \h </w:instrText>
            </w:r>
            <w:r>
              <w:rPr>
                <w:noProof/>
                <w:webHidden/>
              </w:rPr>
            </w:r>
            <w:r>
              <w:rPr>
                <w:noProof/>
                <w:webHidden/>
              </w:rPr>
              <w:fldChar w:fldCharType="separate"/>
            </w:r>
            <w:r>
              <w:rPr>
                <w:noProof/>
                <w:webHidden/>
              </w:rPr>
              <w:t>12</w:t>
            </w:r>
            <w:r>
              <w:rPr>
                <w:noProof/>
                <w:webHidden/>
              </w:rPr>
              <w:fldChar w:fldCharType="end"/>
            </w:r>
          </w:hyperlink>
        </w:p>
        <w:p w14:paraId="441DC268" w14:textId="77777777" w:rsidR="00E82F37" w:rsidRDefault="00E82F37">
          <w:pPr>
            <w:pStyle w:val="TOC2"/>
            <w:tabs>
              <w:tab w:val="right" w:leader="dot" w:pos="9350"/>
            </w:tabs>
            <w:rPr>
              <w:b w:val="0"/>
              <w:noProof/>
            </w:rPr>
          </w:pPr>
          <w:hyperlink w:anchor="_Toc323845166" w:history="1">
            <w:r w:rsidRPr="00081C82">
              <w:rPr>
                <w:rStyle w:val="Hyperlink"/>
                <w:noProof/>
                <w:shd w:val="solid" w:color="FFFFFF" w:fill="FFFFFF"/>
              </w:rPr>
              <w:t>Collaboration Tools</w:t>
            </w:r>
            <w:r>
              <w:rPr>
                <w:noProof/>
                <w:webHidden/>
              </w:rPr>
              <w:tab/>
            </w:r>
            <w:r>
              <w:rPr>
                <w:noProof/>
                <w:webHidden/>
              </w:rPr>
              <w:fldChar w:fldCharType="begin"/>
            </w:r>
            <w:r>
              <w:rPr>
                <w:noProof/>
                <w:webHidden/>
              </w:rPr>
              <w:instrText xml:space="preserve"> PAGEREF _Toc323845166 \h </w:instrText>
            </w:r>
            <w:r>
              <w:rPr>
                <w:noProof/>
                <w:webHidden/>
              </w:rPr>
            </w:r>
            <w:r>
              <w:rPr>
                <w:noProof/>
                <w:webHidden/>
              </w:rPr>
              <w:fldChar w:fldCharType="separate"/>
            </w:r>
            <w:r>
              <w:rPr>
                <w:noProof/>
                <w:webHidden/>
              </w:rPr>
              <w:t>12</w:t>
            </w:r>
            <w:r>
              <w:rPr>
                <w:noProof/>
                <w:webHidden/>
              </w:rPr>
              <w:fldChar w:fldCharType="end"/>
            </w:r>
          </w:hyperlink>
        </w:p>
        <w:p w14:paraId="44B7F10A" w14:textId="77777777" w:rsidR="00E82F37" w:rsidRDefault="00E82F37">
          <w:pPr>
            <w:pStyle w:val="TOC2"/>
            <w:tabs>
              <w:tab w:val="right" w:leader="dot" w:pos="9350"/>
            </w:tabs>
            <w:rPr>
              <w:b w:val="0"/>
              <w:noProof/>
            </w:rPr>
          </w:pPr>
          <w:hyperlink w:anchor="_Toc323845167" w:history="1">
            <w:r w:rsidRPr="00081C82">
              <w:rPr>
                <w:rStyle w:val="Hyperlink"/>
                <w:noProof/>
                <w:shd w:val="solid" w:color="FFFFFF" w:fill="FFFFFF"/>
              </w:rPr>
              <w:t>Hex Editor</w:t>
            </w:r>
            <w:r>
              <w:rPr>
                <w:noProof/>
                <w:webHidden/>
              </w:rPr>
              <w:tab/>
            </w:r>
            <w:r>
              <w:rPr>
                <w:noProof/>
                <w:webHidden/>
              </w:rPr>
              <w:fldChar w:fldCharType="begin"/>
            </w:r>
            <w:r>
              <w:rPr>
                <w:noProof/>
                <w:webHidden/>
              </w:rPr>
              <w:instrText xml:space="preserve"> PAGEREF _Toc323845167 \h </w:instrText>
            </w:r>
            <w:r>
              <w:rPr>
                <w:noProof/>
                <w:webHidden/>
              </w:rPr>
            </w:r>
            <w:r>
              <w:rPr>
                <w:noProof/>
                <w:webHidden/>
              </w:rPr>
              <w:fldChar w:fldCharType="separate"/>
            </w:r>
            <w:r>
              <w:rPr>
                <w:noProof/>
                <w:webHidden/>
              </w:rPr>
              <w:t>12</w:t>
            </w:r>
            <w:r>
              <w:rPr>
                <w:noProof/>
                <w:webHidden/>
              </w:rPr>
              <w:fldChar w:fldCharType="end"/>
            </w:r>
          </w:hyperlink>
        </w:p>
        <w:p w14:paraId="2602BD34" w14:textId="5FA6DDA1" w:rsidR="00E82F37" w:rsidRDefault="00E82F37">
          <w:r>
            <w:rPr>
              <w:b/>
              <w:bCs/>
              <w:noProof/>
            </w:rPr>
            <w:fldChar w:fldCharType="end"/>
          </w:r>
        </w:p>
      </w:sdtContent>
    </w:sdt>
    <w:p w14:paraId="61ED0B8F" w14:textId="77777777" w:rsidR="00E82F37" w:rsidRDefault="00E82F37">
      <w:pPr>
        <w:rPr>
          <w:rFonts w:asciiTheme="majorHAnsi" w:eastAsiaTheme="majorEastAsia" w:hAnsiTheme="majorHAnsi" w:cstheme="majorBidi"/>
          <w:b/>
          <w:bCs/>
          <w:color w:val="345A8A" w:themeColor="accent1" w:themeShade="B5"/>
          <w:sz w:val="32"/>
          <w:szCs w:val="32"/>
        </w:rPr>
      </w:pPr>
      <w:bookmarkStart w:id="0" w:name="_GoBack"/>
      <w:bookmarkEnd w:id="0"/>
      <w:r>
        <w:br w:type="page"/>
      </w:r>
    </w:p>
    <w:p w14:paraId="269A9BA5" w14:textId="77D92F00" w:rsidR="00E82F37" w:rsidRPr="0006242D" w:rsidRDefault="00E82F37" w:rsidP="00E82F37">
      <w:pPr>
        <w:pStyle w:val="Heading1"/>
      </w:pPr>
      <w:bookmarkStart w:id="1" w:name="_Toc323845104"/>
      <w:r w:rsidRPr="0006242D">
        <w:lastRenderedPageBreak/>
        <w:t>Engineering Notebook</w:t>
      </w:r>
      <w:bookmarkEnd w:id="1"/>
    </w:p>
    <w:p w14:paraId="1451E182" w14:textId="77777777" w:rsidR="00E82F37" w:rsidRDefault="00E82F37" w:rsidP="00E82F37">
      <w:r>
        <w:t xml:space="preserve">This is a snapshot of our </w:t>
      </w:r>
      <w:hyperlink r:id="rId10" w:history="1">
        <w:r>
          <w:rPr>
            <w:color w:val="1155CC"/>
            <w:u w:val="single"/>
          </w:rPr>
          <w:t>project</w:t>
        </w:r>
      </w:hyperlink>
      <w:hyperlink r:id="rId11" w:history="1">
        <w:r>
          <w:rPr>
            <w:color w:val="1155CC"/>
            <w:u w:val="single"/>
          </w:rPr>
          <w:t xml:space="preserve"> </w:t>
        </w:r>
      </w:hyperlink>
      <w:hyperlink r:id="rId12" w:history="1">
        <w:r>
          <w:rPr>
            <w:color w:val="1155CC"/>
            <w:u w:val="single"/>
          </w:rPr>
          <w:t>wiki</w:t>
        </w:r>
      </w:hyperlink>
      <w:r>
        <w:t xml:space="preserve"> as it appeared on April 27th, 2012. This is provided only for archival purposes,  This document will not be updated or maintained in any way.  The project wiki is the source of truth.</w:t>
      </w:r>
    </w:p>
    <w:p w14:paraId="24450687" w14:textId="77777777" w:rsidR="00E82F37" w:rsidRPr="0006242D" w:rsidRDefault="00E82F37" w:rsidP="00E82F37">
      <w:pPr>
        <w:pStyle w:val="Heading1"/>
      </w:pPr>
      <w:bookmarkStart w:id="2" w:name="_Toc323845105"/>
      <w:r w:rsidRPr="0006242D">
        <w:t>Welcome to the ARINC 838 wiki!</w:t>
      </w:r>
      <w:bookmarkEnd w:id="2"/>
    </w:p>
    <w:p w14:paraId="07183BC5" w14:textId="77777777" w:rsidR="00E82F37" w:rsidRPr="0006242D" w:rsidRDefault="00E82F37" w:rsidP="00E82F37">
      <w:pPr>
        <w:pStyle w:val="Heading2"/>
      </w:pPr>
      <w:bookmarkStart w:id="3" w:name="_Toc323845106"/>
      <w:r w:rsidRPr="0006242D">
        <w:t>About</w:t>
      </w:r>
      <w:bookmarkEnd w:id="3"/>
    </w:p>
    <w:p w14:paraId="47B9960F" w14:textId="77777777" w:rsidR="00E82F37" w:rsidRDefault="00E82F37" w:rsidP="00E82F37">
      <w:pPr>
        <w:rPr>
          <w:color w:val="333333"/>
          <w:shd w:val="solid" w:color="FFFFFF" w:fill="FFFFFF"/>
        </w:rPr>
      </w:pPr>
      <w:r>
        <w:rPr>
          <w:color w:val="333333"/>
          <w:shd w:val="solid" w:color="FFFFFF" w:fill="FFFFFF"/>
        </w:rPr>
        <w:t xml:space="preserve">A prototype system capable of installing various types of software onto a mock avionics unit following the ARINC 838 standard. Watch the progress of the project with </w:t>
      </w:r>
      <w:hyperlink r:id="rId13" w:history="1">
        <w:r>
          <w:rPr>
            <w:color w:val="4183C4"/>
            <w:shd w:val="solid" w:color="FFFFFF" w:fill="FFFFFF"/>
          </w:rPr>
          <w:t>Pivotal</w:t>
        </w:r>
      </w:hyperlink>
      <w:hyperlink r:id="rId14" w:history="1">
        <w:r>
          <w:rPr>
            <w:color w:val="4183C4"/>
            <w:shd w:val="solid" w:color="FFFFFF" w:fill="FFFFFF"/>
          </w:rPr>
          <w:t xml:space="preserve"> </w:t>
        </w:r>
      </w:hyperlink>
      <w:hyperlink r:id="rId15" w:history="1">
        <w:r>
          <w:rPr>
            <w:color w:val="4183C4"/>
            <w:shd w:val="solid" w:color="FFFFFF" w:fill="FFFFFF"/>
          </w:rPr>
          <w:t>Tracker</w:t>
        </w:r>
      </w:hyperlink>
      <w:r>
        <w:rPr>
          <w:color w:val="333333"/>
          <w:shd w:val="solid" w:color="FFFFFF" w:fill="FFFFFF"/>
        </w:rPr>
        <w:t>.</w:t>
      </w:r>
    </w:p>
    <w:p w14:paraId="35BE9EB5" w14:textId="77777777" w:rsidR="00E82F37" w:rsidRDefault="00E82F37" w:rsidP="00E82F37">
      <w:pPr>
        <w:rPr>
          <w:color w:val="333333"/>
          <w:shd w:val="solid" w:color="FFFFFF" w:fill="FFFFFF"/>
        </w:rPr>
      </w:pPr>
      <w:r>
        <w:rPr>
          <w:color w:val="333333"/>
          <w:shd w:val="solid" w:color="FFFFFF" w:fill="FFFFFF"/>
        </w:rPr>
        <w:t xml:space="preserve">Built by </w:t>
      </w:r>
      <w:hyperlink r:id="rId16" w:history="1">
        <w:r>
          <w:rPr>
            <w:color w:val="4183C4"/>
            <w:shd w:val="solid" w:color="FFFFFF" w:fill="FFFFFF"/>
          </w:rPr>
          <w:t>CodeBetter</w:t>
        </w:r>
      </w:hyperlink>
      <w:r>
        <w:rPr>
          <w:color w:val="333333"/>
          <w:shd w:val="solid" w:color="FFFFFF" w:fill="FFFFFF"/>
        </w:rPr>
        <w:t xml:space="preserve">'s </w:t>
      </w:r>
      <w:hyperlink r:id="rId17" w:history="1">
        <w:r>
          <w:rPr>
            <w:color w:val="4183C4"/>
            <w:shd w:val="solid" w:color="FFFFFF" w:fill="FFFFFF"/>
          </w:rPr>
          <w:t>TeamCity</w:t>
        </w:r>
      </w:hyperlink>
      <w:hyperlink r:id="rId18" w:history="1">
        <w:r>
          <w:rPr>
            <w:color w:val="4183C4"/>
            <w:shd w:val="solid" w:color="FFFFFF" w:fill="FFFFFF"/>
          </w:rPr>
          <w:t xml:space="preserve"> </w:t>
        </w:r>
      </w:hyperlink>
      <w:hyperlink r:id="rId19" w:history="1">
        <w:r>
          <w:rPr>
            <w:color w:val="4183C4"/>
            <w:shd w:val="solid" w:color="FFFFFF" w:fill="FFFFFF"/>
          </w:rPr>
          <w:t>continuous</w:t>
        </w:r>
      </w:hyperlink>
      <w:hyperlink r:id="rId20" w:history="1">
        <w:r>
          <w:rPr>
            <w:color w:val="4183C4"/>
            <w:shd w:val="solid" w:color="FFFFFF" w:fill="FFFFFF"/>
          </w:rPr>
          <w:t xml:space="preserve"> </w:t>
        </w:r>
      </w:hyperlink>
      <w:hyperlink r:id="rId21" w:history="1">
        <w:r>
          <w:rPr>
            <w:color w:val="4183C4"/>
            <w:shd w:val="solid" w:color="FFFFFF" w:fill="FFFFFF"/>
          </w:rPr>
          <w:t>integration</w:t>
        </w:r>
      </w:hyperlink>
      <w:hyperlink r:id="rId22" w:history="1">
        <w:r>
          <w:rPr>
            <w:color w:val="4183C4"/>
            <w:shd w:val="solid" w:color="FFFFFF" w:fill="FFFFFF"/>
          </w:rPr>
          <w:t xml:space="preserve"> </w:t>
        </w:r>
      </w:hyperlink>
      <w:hyperlink r:id="rId23" w:history="1">
        <w:r>
          <w:rPr>
            <w:color w:val="4183C4"/>
            <w:shd w:val="solid" w:color="FFFFFF" w:fill="FFFFFF"/>
          </w:rPr>
          <w:t>server</w:t>
        </w:r>
      </w:hyperlink>
      <w:r>
        <w:rPr>
          <w:color w:val="333333"/>
          <w:shd w:val="solid" w:color="FFFFFF" w:fill="FFFFFF"/>
        </w:rPr>
        <w:t xml:space="preserve">. See the current status </w:t>
      </w:r>
      <w:hyperlink r:id="rId24" w:history="1">
        <w:r>
          <w:rPr>
            <w:color w:val="4183C4"/>
            <w:shd w:val="solid" w:color="FFFFFF" w:fill="FFFFFF"/>
          </w:rPr>
          <w:t>here</w:t>
        </w:r>
      </w:hyperlink>
      <w:r>
        <w:rPr>
          <w:color w:val="333333"/>
          <w:shd w:val="solid" w:color="FFFFFF" w:fill="FFFFFF"/>
        </w:rPr>
        <w:t>.</w:t>
      </w:r>
    </w:p>
    <w:p w14:paraId="6CDB56C0" w14:textId="77777777" w:rsidR="00E82F37" w:rsidRDefault="00E82F37" w:rsidP="00E82F37">
      <w:pPr>
        <w:pStyle w:val="Heading2"/>
        <w:rPr>
          <w:shd w:val="solid" w:color="FFFFFF" w:fill="FFFFFF"/>
        </w:rPr>
      </w:pPr>
      <w:bookmarkStart w:id="4" w:name="_Toc323845107"/>
      <w:r>
        <w:rPr>
          <w:shd w:val="solid" w:color="FFFFFF" w:fill="FFFFFF"/>
        </w:rPr>
        <w:t>License</w:t>
      </w:r>
      <w:bookmarkEnd w:id="4"/>
    </w:p>
    <w:p w14:paraId="359BEB27" w14:textId="77777777" w:rsidR="00E82F37" w:rsidRDefault="00E82F37" w:rsidP="00E82F37">
      <w:pPr>
        <w:rPr>
          <w:color w:val="333333"/>
          <w:shd w:val="solid" w:color="FFFFFF" w:fill="FFFFFF"/>
        </w:rPr>
      </w:pPr>
      <w:r>
        <w:rPr>
          <w:color w:val="333333"/>
          <w:shd w:val="solid" w:color="FFFFFF" w:fill="FFFFFF"/>
        </w:rPr>
        <w:t xml:space="preserve">All software is provided under the </w:t>
      </w:r>
      <w:hyperlink r:id="rId25" w:history="1">
        <w:r>
          <w:rPr>
            <w:color w:val="4183C4"/>
            <w:shd w:val="solid" w:color="FFFFFF" w:fill="FFFFFF"/>
          </w:rPr>
          <w:t>MIT</w:t>
        </w:r>
      </w:hyperlink>
      <w:hyperlink r:id="rId26" w:history="1">
        <w:r>
          <w:rPr>
            <w:color w:val="4183C4"/>
            <w:shd w:val="solid" w:color="FFFFFF" w:fill="FFFFFF"/>
          </w:rPr>
          <w:t xml:space="preserve"> </w:t>
        </w:r>
      </w:hyperlink>
      <w:hyperlink r:id="rId27" w:history="1">
        <w:r>
          <w:rPr>
            <w:color w:val="4183C4"/>
            <w:shd w:val="solid" w:color="FFFFFF" w:fill="FFFFFF"/>
          </w:rPr>
          <w:t>Software</w:t>
        </w:r>
      </w:hyperlink>
      <w:hyperlink r:id="rId28" w:history="1">
        <w:r>
          <w:rPr>
            <w:color w:val="4183C4"/>
            <w:shd w:val="solid" w:color="FFFFFF" w:fill="FFFFFF"/>
          </w:rPr>
          <w:t xml:space="preserve"> </w:t>
        </w:r>
      </w:hyperlink>
      <w:hyperlink r:id="rId29" w:history="1">
        <w:r>
          <w:rPr>
            <w:color w:val="4183C4"/>
            <w:shd w:val="solid" w:color="FFFFFF" w:fill="FFFFFF"/>
          </w:rPr>
          <w:t>License</w:t>
        </w:r>
      </w:hyperlink>
    </w:p>
    <w:p w14:paraId="3999041F" w14:textId="77777777" w:rsidR="00E82F37" w:rsidRDefault="00E82F37" w:rsidP="00E82F37">
      <w:pPr>
        <w:pStyle w:val="Heading1"/>
        <w:rPr>
          <w:shd w:val="solid" w:color="FFFFFF" w:fill="FFFFFF"/>
        </w:rPr>
      </w:pPr>
      <w:bookmarkStart w:id="5" w:name="_Toc323845108"/>
      <w:r>
        <w:rPr>
          <w:shd w:val="solid" w:color="FFFFFF" w:fill="FFFFFF"/>
        </w:rPr>
        <w:t>Overview</w:t>
      </w:r>
      <w:bookmarkEnd w:id="5"/>
    </w:p>
    <w:p w14:paraId="3E3FE1A5" w14:textId="77777777" w:rsidR="00E82F37" w:rsidRDefault="00E82F37" w:rsidP="00E82F37">
      <w:pPr>
        <w:pStyle w:val="Heading2"/>
        <w:rPr>
          <w:shd w:val="solid" w:color="FFFFFF" w:fill="FFFFFF"/>
        </w:rPr>
      </w:pPr>
      <w:bookmarkStart w:id="6" w:name="_Toc323845109"/>
      <w:r>
        <w:rPr>
          <w:shd w:val="solid" w:color="FFFFFF" w:fill="FFFFFF"/>
        </w:rPr>
        <w:t>What is the ARINC 838 project?</w:t>
      </w:r>
      <w:bookmarkEnd w:id="6"/>
    </w:p>
    <w:p w14:paraId="33C03C40" w14:textId="77777777" w:rsidR="00E82F37" w:rsidRDefault="00E82F37" w:rsidP="00E82F37">
      <w:pPr>
        <w:rPr>
          <w:color w:val="333333"/>
          <w:shd w:val="solid" w:color="FFFFFF" w:fill="FFFFFF"/>
        </w:rPr>
      </w:pPr>
      <w:r>
        <w:rPr>
          <w:color w:val="333333"/>
          <w:shd w:val="solid" w:color="FFFFFF" w:fill="FFFFFF"/>
        </w:rPr>
        <w:t>ARINC 838 is an open source, prototype software loader that is designed for use in the aerospace industry. It follows the ARINC 838 draft specification for defining software components to be loaded on avionics line replaceable units (LRUs). This project is an attempt to validate and implement the specification.</w:t>
      </w:r>
    </w:p>
    <w:p w14:paraId="70D43DC3" w14:textId="77777777" w:rsidR="00E82F37" w:rsidRDefault="00E82F37" w:rsidP="00E82F37">
      <w:pPr>
        <w:pStyle w:val="Heading1"/>
        <w:rPr>
          <w:shd w:val="solid" w:color="FFFFFF" w:fill="FFFFFF"/>
        </w:rPr>
      </w:pPr>
      <w:bookmarkStart w:id="7" w:name="_Toc323845110"/>
      <w:r>
        <w:rPr>
          <w:shd w:val="solid" w:color="FFFFFF" w:fill="FFFFFF"/>
        </w:rPr>
        <w:t>Conventions</w:t>
      </w:r>
      <w:bookmarkEnd w:id="7"/>
    </w:p>
    <w:p w14:paraId="19524BDE" w14:textId="77777777" w:rsidR="00E82F37" w:rsidRDefault="00E82F37" w:rsidP="00E82F37">
      <w:pPr>
        <w:pStyle w:val="Heading2"/>
        <w:rPr>
          <w:shd w:val="solid" w:color="FFFFFF" w:fill="FFFFFF"/>
        </w:rPr>
      </w:pPr>
      <w:bookmarkStart w:id="8" w:name="h.mh3h801qirb"/>
      <w:bookmarkStart w:id="9" w:name="_Toc323845111"/>
      <w:bookmarkEnd w:id="8"/>
      <w:r>
        <w:rPr>
          <w:shd w:val="solid" w:color="FFFFFF" w:fill="FFFFFF"/>
        </w:rPr>
        <w:t>Branch naming convention</w:t>
      </w:r>
      <w:bookmarkEnd w:id="9"/>
    </w:p>
    <w:p w14:paraId="05353807" w14:textId="77777777" w:rsidR="00E82F37" w:rsidRDefault="00E82F37" w:rsidP="00E82F37">
      <w:pPr>
        <w:rPr>
          <w:color w:val="333333"/>
          <w:shd w:val="solid" w:color="FFFFFF" w:fill="FFFFFF"/>
        </w:rPr>
      </w:pPr>
      <w:r>
        <w:rPr>
          <w:color w:val="333333"/>
          <w:shd w:val="solid" w:color="FFFFFF" w:fill="FFFFFF"/>
        </w:rPr>
        <w:t>In Git we should create a branch for each feature, chore, bug, etc. Liron suggested a good naming convention:</w:t>
      </w:r>
    </w:p>
    <w:p w14:paraId="65B316BE" w14:textId="77777777" w:rsidR="00E82F37" w:rsidRDefault="00E82F37" w:rsidP="00E82F37">
      <w:pPr>
        <w:numPr>
          <w:ilvl w:val="0"/>
          <w:numId w:val="20"/>
        </w:numPr>
        <w:spacing w:after="200"/>
        <w:ind w:hanging="360"/>
        <w:rPr>
          <w:color w:val="333333"/>
          <w:shd w:val="solid" w:color="FFFFFF" w:fill="FFFFFF"/>
        </w:rPr>
      </w:pPr>
      <w:r>
        <w:rPr>
          <w:color w:val="333333"/>
          <w:shd w:val="solid" w:color="FFFFFF" w:fill="FFFFFF"/>
        </w:rPr>
        <w:t>feature-12345-brief description</w:t>
      </w:r>
    </w:p>
    <w:p w14:paraId="227C6BB0" w14:textId="77777777" w:rsidR="00E82F37" w:rsidRDefault="00E82F37" w:rsidP="00E82F37">
      <w:pPr>
        <w:numPr>
          <w:ilvl w:val="0"/>
          <w:numId w:val="20"/>
        </w:numPr>
        <w:spacing w:after="200"/>
        <w:ind w:hanging="360"/>
        <w:rPr>
          <w:color w:val="333333"/>
          <w:shd w:val="solid" w:color="FFFFFF" w:fill="FFFFFF"/>
        </w:rPr>
      </w:pPr>
      <w:r>
        <w:rPr>
          <w:color w:val="333333"/>
          <w:shd w:val="solid" w:color="FFFFFF" w:fill="FFFFFF"/>
        </w:rPr>
        <w:t>chore-12345-brief description</w:t>
      </w:r>
    </w:p>
    <w:p w14:paraId="1A3C11A9" w14:textId="77777777" w:rsidR="00E82F37" w:rsidRDefault="00E82F37" w:rsidP="00E82F37">
      <w:pPr>
        <w:numPr>
          <w:ilvl w:val="0"/>
          <w:numId w:val="20"/>
        </w:numPr>
        <w:spacing w:after="200"/>
        <w:ind w:hanging="360"/>
        <w:rPr>
          <w:color w:val="333333"/>
          <w:shd w:val="solid" w:color="FFFFFF" w:fill="FFFFFF"/>
        </w:rPr>
      </w:pPr>
      <w:r>
        <w:rPr>
          <w:color w:val="333333"/>
          <w:shd w:val="solid" w:color="FFFFFF" w:fill="FFFFFF"/>
        </w:rPr>
        <w:t>etc.</w:t>
      </w:r>
    </w:p>
    <w:p w14:paraId="0D7E4841" w14:textId="77777777" w:rsidR="00E82F37" w:rsidRDefault="00E82F37" w:rsidP="00E82F37">
      <w:pPr>
        <w:rPr>
          <w:color w:val="333333"/>
          <w:shd w:val="solid" w:color="FFFFFF" w:fill="FFFFFF"/>
        </w:rPr>
      </w:pPr>
      <w:r>
        <w:rPr>
          <w:color w:val="333333"/>
          <w:shd w:val="solid" w:color="FFFFFF" w:fill="FFFFFF"/>
        </w:rPr>
        <w:t>Where 12345 is the Pivotal Story ID.</w:t>
      </w:r>
    </w:p>
    <w:p w14:paraId="40A6A082" w14:textId="77777777" w:rsidR="00E82F37" w:rsidRDefault="00E82F37" w:rsidP="00E82F37">
      <w:pPr>
        <w:pStyle w:val="Heading1"/>
        <w:rPr>
          <w:shd w:val="solid" w:color="FFFFFF" w:fill="FFFFFF"/>
        </w:rPr>
      </w:pPr>
      <w:bookmarkStart w:id="10" w:name="_Toc323845112"/>
      <w:r>
        <w:rPr>
          <w:shd w:val="solid" w:color="FFFFFF" w:fill="FFFFFF"/>
        </w:rPr>
        <w:t>Decisions</w:t>
      </w:r>
      <w:bookmarkEnd w:id="10"/>
    </w:p>
    <w:p w14:paraId="53686C39" w14:textId="77777777" w:rsidR="00E82F37" w:rsidRDefault="00E82F37" w:rsidP="00E82F37">
      <w:pPr>
        <w:rPr>
          <w:color w:val="333333"/>
          <w:shd w:val="solid" w:color="FFFFFF" w:fill="FFFFFF"/>
        </w:rPr>
      </w:pPr>
      <w:r>
        <w:rPr>
          <w:color w:val="333333"/>
          <w:shd w:val="solid" w:color="FFFFFF" w:fill="FFFFFF"/>
        </w:rPr>
        <w:t>Information about decisions made that do not affect tools, process, etc.</w:t>
      </w:r>
    </w:p>
    <w:p w14:paraId="680CAE1B" w14:textId="77777777" w:rsidR="00E82F37" w:rsidRDefault="00E82F37" w:rsidP="00E82F37">
      <w:pPr>
        <w:pStyle w:val="Heading2"/>
      </w:pPr>
      <w:bookmarkStart w:id="11" w:name="h.xhvvk3w30isw"/>
      <w:bookmarkStart w:id="12" w:name="_Toc323845113"/>
      <w:bookmarkEnd w:id="11"/>
      <w:r>
        <w:lastRenderedPageBreak/>
        <w:t>Decided to implement the XDF file first</w:t>
      </w:r>
      <w:bookmarkEnd w:id="12"/>
    </w:p>
    <w:p w14:paraId="4980351F" w14:textId="77777777" w:rsidR="00E82F37" w:rsidRDefault="00E82F37" w:rsidP="00E82F37">
      <w:pPr>
        <w:rPr>
          <w:color w:val="333333"/>
          <w:shd w:val="solid" w:color="FFFFFF" w:fill="FFFFFF"/>
        </w:rPr>
      </w:pPr>
      <w:r>
        <w:rPr>
          <w:color w:val="333333"/>
          <w:shd w:val="solid" w:color="FFFFFF" w:fill="FFFFFF"/>
        </w:rPr>
        <w:t>Most of the team is more comfortable with XML than binary. It was decided to implement the XDF story first in order to learn the spec in a more comfortable standard. Confirmed that this was acceptable with Chris 1/25/2012.</w:t>
      </w:r>
    </w:p>
    <w:p w14:paraId="5682D501" w14:textId="77777777" w:rsidR="00E82F37" w:rsidRDefault="00E82F37" w:rsidP="00E82F37">
      <w:pPr>
        <w:pStyle w:val="Heading2"/>
      </w:pPr>
      <w:bookmarkStart w:id="13" w:name="h.1oc1mxgpj9jq"/>
      <w:bookmarkStart w:id="14" w:name="_Toc323845114"/>
      <w:bookmarkEnd w:id="13"/>
      <w:r>
        <w:t>Ditching Interfaces</w:t>
      </w:r>
      <w:bookmarkEnd w:id="14"/>
    </w:p>
    <w:p w14:paraId="74327308" w14:textId="77777777" w:rsidR="00E82F37" w:rsidRDefault="00E82F37" w:rsidP="00E82F37">
      <w:pPr>
        <w:rPr>
          <w:color w:val="333333"/>
          <w:shd w:val="solid" w:color="FFFFFF" w:fill="FFFFFF"/>
        </w:rPr>
      </w:pPr>
      <w:r>
        <w:rPr>
          <w:color w:val="333333"/>
          <w:shd w:val="solid" w:color="FFFFFF" w:fill="FFFFFF"/>
        </w:rPr>
        <w:t>We decided to scrap the interfaces. Initially we had decided to use interfaces to define the spec in code. We realized that this was only adding maintenance overhead without adding any value. We may add the interfaces later, but for now we are removing them.</w:t>
      </w:r>
    </w:p>
    <w:p w14:paraId="4E73FAC8" w14:textId="77777777" w:rsidR="00E82F37" w:rsidRDefault="00E82F37" w:rsidP="00E82F37">
      <w:pPr>
        <w:pStyle w:val="Heading2"/>
      </w:pPr>
      <w:bookmarkStart w:id="15" w:name="h.tfhd9xgi15ii"/>
      <w:bookmarkStart w:id="16" w:name="_Toc323845115"/>
      <w:bookmarkEnd w:id="15"/>
      <w:r>
        <w:t>Verification and Validation</w:t>
      </w:r>
      <w:bookmarkEnd w:id="16"/>
    </w:p>
    <w:p w14:paraId="5268B4AE" w14:textId="77777777" w:rsidR="00E82F37" w:rsidRDefault="00E82F37" w:rsidP="00E82F37">
      <w:pPr>
        <w:rPr>
          <w:color w:val="333333"/>
          <w:shd w:val="solid" w:color="FFFFFF" w:fill="FFFFFF"/>
        </w:rPr>
      </w:pPr>
      <w:r>
        <w:rPr>
          <w:color w:val="333333"/>
          <w:shd w:val="solid" w:color="FFFFFF" w:fill="FFFFFF"/>
        </w:rPr>
        <w:t>Each setter will be responsible for validating data as it is set. The setter is responsible for validating everything that is in the scope of the field. For example, that the value is a UINT32, is in the accepted range, but will not check if the field is correct with respect to another field. Validation that requires multiple fields will be done by the first object that is the parent of both fields.</w:t>
      </w:r>
    </w:p>
    <w:p w14:paraId="15E851E1" w14:textId="77777777" w:rsidR="00E82F37" w:rsidRDefault="00E82F37" w:rsidP="00E82F37">
      <w:pPr>
        <w:pStyle w:val="Heading2"/>
      </w:pPr>
      <w:bookmarkStart w:id="17" w:name="h.xnw6eto37ssn"/>
      <w:bookmarkStart w:id="18" w:name="_Toc323845116"/>
      <w:bookmarkEnd w:id="17"/>
      <w:r>
        <w:t>Reading and Writing Binary Files</w:t>
      </w:r>
      <w:bookmarkEnd w:id="18"/>
    </w:p>
    <w:p w14:paraId="0C99CFFA" w14:textId="77777777" w:rsidR="00E82F37" w:rsidRDefault="00E82F37" w:rsidP="00E82F37">
      <w:pPr>
        <w:rPr>
          <w:color w:val="333333"/>
          <w:shd w:val="solid" w:color="FFFFFF" w:fill="FFFFFF"/>
        </w:rPr>
      </w:pPr>
      <w:r>
        <w:rPr>
          <w:color w:val="333333"/>
          <w:shd w:val="solid" w:color="FFFFFF" w:fill="FFFFFF"/>
        </w:rPr>
        <w:t xml:space="preserve">Given the requirement to read and write binary files in a random access manner, we decided to use the </w:t>
      </w:r>
      <w:hyperlink r:id="rId30" w:history="1">
        <w:r>
          <w:rPr>
            <w:color w:val="4183C4"/>
            <w:shd w:val="solid" w:color="FFFFFF" w:fill="FFFFFF"/>
          </w:rPr>
          <w:t>RandomAccessFile</w:t>
        </w:r>
      </w:hyperlink>
      <w:r>
        <w:rPr>
          <w:color w:val="333333"/>
          <w:shd w:val="solid" w:color="FFFFFF" w:fill="FFFFFF"/>
        </w:rPr>
        <w:t xml:space="preserve"> class in Java. One caveat is that this file reads and performs all operations in memory. We believe that these files will be relatively small, so we are not concerned with this. However, if performance issues arise, this may be a culprit.</w:t>
      </w:r>
    </w:p>
    <w:p w14:paraId="03CC55E2" w14:textId="77777777" w:rsidR="00E82F37" w:rsidRDefault="00E82F37" w:rsidP="00E82F37">
      <w:pPr>
        <w:pStyle w:val="Heading2"/>
      </w:pPr>
      <w:bookmarkStart w:id="19" w:name="h.1irk34wpcfcd"/>
      <w:bookmarkStart w:id="20" w:name="_Toc323845117"/>
      <w:bookmarkEnd w:id="19"/>
      <w:r>
        <w:t>Strings in BDF will not escape special XML characters</w:t>
      </w:r>
      <w:bookmarkEnd w:id="20"/>
    </w:p>
    <w:p w14:paraId="51076B15" w14:textId="77777777" w:rsidR="00E82F37" w:rsidRDefault="00E82F37" w:rsidP="00E82F37">
      <w:pPr>
        <w:rPr>
          <w:color w:val="333333"/>
          <w:shd w:val="solid" w:color="FFFFFF" w:fill="FFFFFF"/>
        </w:rPr>
      </w:pPr>
      <w:r>
        <w:rPr>
          <w:color w:val="333333"/>
          <w:shd w:val="solid" w:color="FFFFFF" w:fill="FFFFFF"/>
        </w:rPr>
        <w:t>Special XML string characters '&lt;', '&gt;', and '&amp;' stored in the BDF will not be escaped as is done in the XDF file.</w:t>
      </w:r>
    </w:p>
    <w:p w14:paraId="24A3F65F" w14:textId="77777777" w:rsidR="00E82F37" w:rsidRDefault="00E82F37" w:rsidP="00E82F37">
      <w:pPr>
        <w:pStyle w:val="Heading2"/>
      </w:pPr>
      <w:bookmarkStart w:id="21" w:name="h.tx0k4lc3s7ww"/>
      <w:bookmarkStart w:id="22" w:name="_Toc323845118"/>
      <w:bookmarkEnd w:id="21"/>
      <w:r>
        <w:t>CRC Implementation</w:t>
      </w:r>
      <w:bookmarkEnd w:id="22"/>
    </w:p>
    <w:p w14:paraId="412F6A03" w14:textId="77777777" w:rsidR="00E82F37" w:rsidRDefault="00E82F37" w:rsidP="00E82F37">
      <w:pPr>
        <w:rPr>
          <w:color w:val="333333"/>
          <w:shd w:val="solid" w:color="FFFFFF" w:fill="FFFFFF"/>
        </w:rPr>
      </w:pPr>
      <w:r>
        <w:rPr>
          <w:color w:val="333333"/>
          <w:shd w:val="solid" w:color="FFFFFF" w:fill="FFFFFF"/>
        </w:rPr>
        <w:t>Examined the java CRC 16 and 32 bit implementations described in the following links. 16 and 32-bit CCITT CRCs (</w:t>
      </w:r>
      <w:hyperlink r:id="rId31" w:history="1">
        <w:r>
          <w:rPr>
            <w:color w:val="4183C4"/>
            <w:shd w:val="solid" w:color="FFFFFF" w:fill="FFFFFF"/>
          </w:rPr>
          <w:t>http</w:t>
        </w:r>
      </w:hyperlink>
      <w:hyperlink r:id="rId32" w:history="1">
        <w:r>
          <w:rPr>
            <w:color w:val="4183C4"/>
            <w:shd w:val="solid" w:color="FFFFFF" w:fill="FFFFFF"/>
          </w:rPr>
          <w:t>://</w:t>
        </w:r>
      </w:hyperlink>
      <w:hyperlink r:id="rId33" w:history="1">
        <w:r>
          <w:rPr>
            <w:color w:val="4183C4"/>
            <w:shd w:val="solid" w:color="FFFFFF" w:fill="FFFFFF"/>
          </w:rPr>
          <w:t>introcs</w:t>
        </w:r>
      </w:hyperlink>
      <w:hyperlink r:id="rId34" w:history="1">
        <w:r>
          <w:rPr>
            <w:color w:val="4183C4"/>
            <w:shd w:val="solid" w:color="FFFFFF" w:fill="FFFFFF"/>
          </w:rPr>
          <w:t>.</w:t>
        </w:r>
      </w:hyperlink>
      <w:hyperlink r:id="rId35" w:history="1">
        <w:r>
          <w:rPr>
            <w:color w:val="4183C4"/>
            <w:shd w:val="solid" w:color="FFFFFF" w:fill="FFFFFF"/>
          </w:rPr>
          <w:t>cs</w:t>
        </w:r>
      </w:hyperlink>
      <w:hyperlink r:id="rId36" w:history="1">
        <w:r>
          <w:rPr>
            <w:color w:val="4183C4"/>
            <w:shd w:val="solid" w:color="FFFFFF" w:fill="FFFFFF"/>
          </w:rPr>
          <w:t>.</w:t>
        </w:r>
      </w:hyperlink>
      <w:hyperlink r:id="rId37" w:history="1">
        <w:r>
          <w:rPr>
            <w:color w:val="4183C4"/>
            <w:shd w:val="solid" w:color="FFFFFF" w:fill="FFFFFF"/>
          </w:rPr>
          <w:t>princeton</w:t>
        </w:r>
      </w:hyperlink>
      <w:hyperlink r:id="rId38" w:history="1">
        <w:r>
          <w:rPr>
            <w:color w:val="4183C4"/>
            <w:shd w:val="solid" w:color="FFFFFF" w:fill="FFFFFF"/>
          </w:rPr>
          <w:t>.</w:t>
        </w:r>
      </w:hyperlink>
      <w:hyperlink r:id="rId39" w:history="1">
        <w:r>
          <w:rPr>
            <w:color w:val="4183C4"/>
            <w:shd w:val="solid" w:color="FFFFFF" w:fill="FFFFFF"/>
          </w:rPr>
          <w:t>edu</w:t>
        </w:r>
      </w:hyperlink>
      <w:hyperlink r:id="rId40" w:history="1">
        <w:r>
          <w:rPr>
            <w:color w:val="4183C4"/>
            <w:shd w:val="solid" w:color="FFFFFF" w:fill="FFFFFF"/>
          </w:rPr>
          <w:t>/</w:t>
        </w:r>
      </w:hyperlink>
      <w:hyperlink r:id="rId41" w:history="1">
        <w:r>
          <w:rPr>
            <w:color w:val="4183C4"/>
            <w:shd w:val="solid" w:color="FFFFFF" w:fill="FFFFFF"/>
          </w:rPr>
          <w:t>java</w:t>
        </w:r>
      </w:hyperlink>
      <w:hyperlink r:id="rId42" w:history="1">
        <w:r>
          <w:rPr>
            <w:color w:val="4183C4"/>
            <w:shd w:val="solid" w:color="FFFFFF" w:fill="FFFFFF"/>
          </w:rPr>
          <w:t>/51</w:t>
        </w:r>
      </w:hyperlink>
      <w:hyperlink r:id="rId43" w:history="1">
        <w:r>
          <w:rPr>
            <w:color w:val="4183C4"/>
            <w:shd w:val="solid" w:color="FFFFFF" w:fill="FFFFFF"/>
          </w:rPr>
          <w:t>data</w:t>
        </w:r>
      </w:hyperlink>
      <w:hyperlink r:id="rId44" w:history="1">
        <w:r>
          <w:rPr>
            <w:color w:val="4183C4"/>
            <w:shd w:val="solid" w:color="FFFFFF" w:fill="FFFFFF"/>
          </w:rPr>
          <w:t>/</w:t>
        </w:r>
      </w:hyperlink>
      <w:hyperlink r:id="rId45" w:history="1">
        <w:r>
          <w:rPr>
            <w:color w:val="4183C4"/>
            <w:shd w:val="solid" w:color="FFFFFF" w:fill="FFFFFF"/>
          </w:rPr>
          <w:t>CRC</w:t>
        </w:r>
      </w:hyperlink>
      <w:hyperlink r:id="rId46" w:history="1">
        <w:r>
          <w:rPr>
            <w:color w:val="4183C4"/>
            <w:shd w:val="solid" w:color="FFFFFF" w:fill="FFFFFF"/>
          </w:rPr>
          <w:t>16</w:t>
        </w:r>
      </w:hyperlink>
      <w:hyperlink r:id="rId47" w:history="1">
        <w:r>
          <w:rPr>
            <w:color w:val="4183C4"/>
            <w:shd w:val="solid" w:color="FFFFFF" w:fill="FFFFFF"/>
          </w:rPr>
          <w:t>CCITT</w:t>
        </w:r>
      </w:hyperlink>
      <w:hyperlink r:id="rId48" w:history="1">
        <w:r>
          <w:rPr>
            <w:color w:val="4183C4"/>
            <w:shd w:val="solid" w:color="FFFFFF" w:fill="FFFFFF"/>
          </w:rPr>
          <w:t>.</w:t>
        </w:r>
      </w:hyperlink>
      <w:hyperlink r:id="rId49" w:history="1">
        <w:r>
          <w:rPr>
            <w:color w:val="4183C4"/>
            <w:shd w:val="solid" w:color="FFFFFF" w:fill="FFFFFF"/>
          </w:rPr>
          <w:t>java</w:t>
        </w:r>
      </w:hyperlink>
      <w:hyperlink r:id="rId50" w:history="1">
        <w:r>
          <w:rPr>
            <w:color w:val="4183C4"/>
            <w:shd w:val="solid" w:color="FFFFFF" w:fill="FFFFFF"/>
          </w:rPr>
          <w:t>.</w:t>
        </w:r>
      </w:hyperlink>
      <w:hyperlink r:id="rId51" w:history="1">
        <w:r>
          <w:rPr>
            <w:color w:val="4183C4"/>
            <w:shd w:val="solid" w:color="FFFFFF" w:fill="FFFFFF"/>
          </w:rPr>
          <w:t>html</w:t>
        </w:r>
      </w:hyperlink>
      <w:r>
        <w:rPr>
          <w:color w:val="333333"/>
          <w:shd w:val="solid" w:color="FFFFFF" w:fill="FFFFFF"/>
        </w:rPr>
        <w:t>) (</w:t>
      </w:r>
      <w:hyperlink r:id="rId52" w:history="1">
        <w:r>
          <w:rPr>
            <w:color w:val="4183C4"/>
            <w:shd w:val="solid" w:color="FFFFFF" w:fill="FFFFFF"/>
          </w:rPr>
          <w:t>http</w:t>
        </w:r>
      </w:hyperlink>
      <w:hyperlink r:id="rId53" w:history="1">
        <w:r>
          <w:rPr>
            <w:color w:val="4183C4"/>
            <w:shd w:val="solid" w:color="FFFFFF" w:fill="FFFFFF"/>
          </w:rPr>
          <w:t>://</w:t>
        </w:r>
      </w:hyperlink>
      <w:hyperlink r:id="rId54" w:history="1">
        <w:r>
          <w:rPr>
            <w:color w:val="4183C4"/>
            <w:shd w:val="solid" w:color="FFFFFF" w:fill="FFFFFF"/>
          </w:rPr>
          <w:t>introcs</w:t>
        </w:r>
      </w:hyperlink>
      <w:hyperlink r:id="rId55" w:history="1">
        <w:r>
          <w:rPr>
            <w:color w:val="4183C4"/>
            <w:shd w:val="solid" w:color="FFFFFF" w:fill="FFFFFF"/>
          </w:rPr>
          <w:t>.</w:t>
        </w:r>
      </w:hyperlink>
      <w:hyperlink r:id="rId56" w:history="1">
        <w:r>
          <w:rPr>
            <w:color w:val="4183C4"/>
            <w:shd w:val="solid" w:color="FFFFFF" w:fill="FFFFFF"/>
          </w:rPr>
          <w:t>cs</w:t>
        </w:r>
      </w:hyperlink>
      <w:hyperlink r:id="rId57" w:history="1">
        <w:r>
          <w:rPr>
            <w:color w:val="4183C4"/>
            <w:shd w:val="solid" w:color="FFFFFF" w:fill="FFFFFF"/>
          </w:rPr>
          <w:t>.</w:t>
        </w:r>
      </w:hyperlink>
      <w:hyperlink r:id="rId58" w:history="1">
        <w:r>
          <w:rPr>
            <w:color w:val="4183C4"/>
            <w:shd w:val="solid" w:color="FFFFFF" w:fill="FFFFFF"/>
          </w:rPr>
          <w:t>princeton</w:t>
        </w:r>
      </w:hyperlink>
      <w:hyperlink r:id="rId59" w:history="1">
        <w:r>
          <w:rPr>
            <w:color w:val="4183C4"/>
            <w:shd w:val="solid" w:color="FFFFFF" w:fill="FFFFFF"/>
          </w:rPr>
          <w:t>.</w:t>
        </w:r>
      </w:hyperlink>
      <w:hyperlink r:id="rId60" w:history="1">
        <w:r>
          <w:rPr>
            <w:color w:val="4183C4"/>
            <w:shd w:val="solid" w:color="FFFFFF" w:fill="FFFFFF"/>
          </w:rPr>
          <w:t>edu</w:t>
        </w:r>
      </w:hyperlink>
      <w:hyperlink r:id="rId61" w:history="1">
        <w:r>
          <w:rPr>
            <w:color w:val="4183C4"/>
            <w:shd w:val="solid" w:color="FFFFFF" w:fill="FFFFFF"/>
          </w:rPr>
          <w:t>/</w:t>
        </w:r>
      </w:hyperlink>
      <w:hyperlink r:id="rId62" w:history="1">
        <w:r>
          <w:rPr>
            <w:color w:val="4183C4"/>
            <w:shd w:val="solid" w:color="FFFFFF" w:fill="FFFFFF"/>
          </w:rPr>
          <w:t>java</w:t>
        </w:r>
      </w:hyperlink>
      <w:hyperlink r:id="rId63" w:history="1">
        <w:r>
          <w:rPr>
            <w:color w:val="4183C4"/>
            <w:shd w:val="solid" w:color="FFFFFF" w:fill="FFFFFF"/>
          </w:rPr>
          <w:t>/51</w:t>
        </w:r>
      </w:hyperlink>
      <w:hyperlink r:id="rId64" w:history="1">
        <w:r>
          <w:rPr>
            <w:color w:val="4183C4"/>
            <w:shd w:val="solid" w:color="FFFFFF" w:fill="FFFFFF"/>
          </w:rPr>
          <w:t>data</w:t>
        </w:r>
      </w:hyperlink>
      <w:hyperlink r:id="rId65" w:history="1">
        <w:r>
          <w:rPr>
            <w:color w:val="4183C4"/>
            <w:shd w:val="solid" w:color="FFFFFF" w:fill="FFFFFF"/>
          </w:rPr>
          <w:t>/</w:t>
        </w:r>
      </w:hyperlink>
      <w:hyperlink r:id="rId66" w:history="1">
        <w:r>
          <w:rPr>
            <w:color w:val="4183C4"/>
            <w:shd w:val="solid" w:color="FFFFFF" w:fill="FFFFFF"/>
          </w:rPr>
          <w:t>CRC</w:t>
        </w:r>
      </w:hyperlink>
      <w:hyperlink r:id="rId67" w:history="1">
        <w:r>
          <w:rPr>
            <w:color w:val="4183C4"/>
            <w:shd w:val="solid" w:color="FFFFFF" w:fill="FFFFFF"/>
          </w:rPr>
          <w:t>32.</w:t>
        </w:r>
      </w:hyperlink>
      <w:hyperlink r:id="rId68" w:history="1">
        <w:r>
          <w:rPr>
            <w:color w:val="4183C4"/>
            <w:shd w:val="solid" w:color="FFFFFF" w:fill="FFFFFF"/>
          </w:rPr>
          <w:t>java</w:t>
        </w:r>
      </w:hyperlink>
      <w:hyperlink r:id="rId69" w:history="1">
        <w:r>
          <w:rPr>
            <w:color w:val="4183C4"/>
            <w:shd w:val="solid" w:color="FFFFFF" w:fill="FFFFFF"/>
          </w:rPr>
          <w:t>.</w:t>
        </w:r>
      </w:hyperlink>
      <w:hyperlink r:id="rId70" w:history="1">
        <w:r>
          <w:rPr>
            <w:color w:val="4183C4"/>
            <w:shd w:val="solid" w:color="FFFFFF" w:fill="FFFFFF"/>
          </w:rPr>
          <w:t>html</w:t>
        </w:r>
      </w:hyperlink>
      <w:r>
        <w:rPr>
          <w:color w:val="333333"/>
          <w:shd w:val="solid" w:color="FFFFFF" w:fill="FFFFFF"/>
        </w:rPr>
        <w:t>) The java implementations were fast and similar to the custom implementation provided in the ARINC 838 Spec, however the resulting integers did not match. The team decided to port the custom crc from C to java</w:t>
      </w:r>
    </w:p>
    <w:p w14:paraId="5302C437" w14:textId="77777777" w:rsidR="00E82F37" w:rsidRDefault="00E82F37" w:rsidP="00E82F37">
      <w:pPr>
        <w:pStyle w:val="Heading2"/>
      </w:pPr>
      <w:bookmarkStart w:id="23" w:name="h.f8nqc40s33k"/>
      <w:bookmarkStart w:id="24" w:name="_Toc323845119"/>
      <w:bookmarkEnd w:id="23"/>
      <w:r>
        <w:t>Validation of input files</w:t>
      </w:r>
      <w:bookmarkEnd w:id="24"/>
    </w:p>
    <w:p w14:paraId="2C2E44A1" w14:textId="77777777" w:rsidR="00E82F37" w:rsidRDefault="00E82F37" w:rsidP="00E82F37">
      <w:pPr>
        <w:rPr>
          <w:color w:val="333333"/>
          <w:shd w:val="solid" w:color="FFFFFF" w:fill="FFFFFF"/>
        </w:rPr>
      </w:pPr>
      <w:r>
        <w:rPr>
          <w:color w:val="333333"/>
          <w:shd w:val="solid" w:color="FFFFFF" w:fill="FFFFFF"/>
        </w:rPr>
        <w:t>If the XML or binary is not well formed, the program will indicate that the file cannot be read. No further validation or verification will be attempted. Once the input files are determined to be well formed, further verification will be done to indicate that the files match the spec.</w:t>
      </w:r>
    </w:p>
    <w:p w14:paraId="060B9561" w14:textId="77777777" w:rsidR="00E82F37" w:rsidRDefault="00E82F37" w:rsidP="00E82F37">
      <w:pPr>
        <w:pStyle w:val="Heading2"/>
      </w:pPr>
      <w:bookmarkStart w:id="25" w:name="h.xx0z5xi6m43n"/>
      <w:bookmarkStart w:id="26" w:name="_Toc323845120"/>
      <w:bookmarkEnd w:id="25"/>
      <w:r>
        <w:t>Big Refactor</w:t>
      </w:r>
      <w:bookmarkEnd w:id="26"/>
    </w:p>
    <w:p w14:paraId="056E6942" w14:textId="77777777" w:rsidR="00E82F37" w:rsidRDefault="00E82F37" w:rsidP="00E82F37">
      <w:pPr>
        <w:rPr>
          <w:color w:val="333333"/>
          <w:shd w:val="solid" w:color="FFFFFF" w:fill="FFFFFF"/>
        </w:rPr>
      </w:pPr>
      <w:r>
        <w:rPr>
          <w:color w:val="333333"/>
          <w:shd w:val="solid" w:color="FFFFFF" w:fill="FFFFFF"/>
        </w:rPr>
        <w:t xml:space="preserve">We encountered an issue with the verification story. It caused a large refactor of the application. Our mid-semester </w:t>
      </w:r>
      <w:hyperlink r:id="rId71" w:history="1">
        <w:r>
          <w:rPr>
            <w:color w:val="4183C4"/>
            <w:shd w:val="solid" w:color="FFFFFF" w:fill="FFFFFF"/>
          </w:rPr>
          <w:t>presentation</w:t>
        </w:r>
      </w:hyperlink>
      <w:r>
        <w:rPr>
          <w:color w:val="333333"/>
          <w:shd w:val="solid" w:color="FFFFFF" w:fill="FFFFFF"/>
        </w:rPr>
        <w:t xml:space="preserve"> centered around this issue.</w:t>
      </w:r>
    </w:p>
    <w:p w14:paraId="77C8B33C" w14:textId="77777777" w:rsidR="00E82F37" w:rsidRDefault="00E82F37" w:rsidP="00E82F37">
      <w:pPr>
        <w:pStyle w:val="Heading2"/>
      </w:pPr>
      <w:bookmarkStart w:id="27" w:name="h.67n5ntux0uny"/>
      <w:bookmarkStart w:id="28" w:name="_Toc323845121"/>
      <w:bookmarkEnd w:id="27"/>
      <w:r>
        <w:lastRenderedPageBreak/>
        <w:t>Path for Files</w:t>
      </w:r>
      <w:bookmarkEnd w:id="28"/>
    </w:p>
    <w:p w14:paraId="6990EFB8" w14:textId="77777777" w:rsidR="00E82F37" w:rsidRDefault="00E82F37" w:rsidP="00E82F37">
      <w:pPr>
        <w:rPr>
          <w:color w:val="333333"/>
          <w:shd w:val="solid" w:color="FFFFFF" w:fill="FFFFFF"/>
        </w:rPr>
      </w:pPr>
      <w:r>
        <w:rPr>
          <w:color w:val="333333"/>
          <w:shd w:val="solid" w:color="FFFFFF" w:fill="FFFFFF"/>
        </w:rPr>
        <w:t>The spec is not explicit regarding the path of the files that are defined within the spec. We created a gap bug for this for clarification. We believe that the path issue is either not relevant given aerospace architecture, or so common an issue that the spec writers did not clarify. We are going to add a path parameter to our SoftwareFileDefinitionDao object to alleviate the issue.</w:t>
      </w:r>
    </w:p>
    <w:p w14:paraId="78494779" w14:textId="77777777" w:rsidR="00E82F37" w:rsidRDefault="00E82F37" w:rsidP="00E82F37">
      <w:pPr>
        <w:pStyle w:val="Heading1"/>
        <w:rPr>
          <w:shd w:val="solid" w:color="FFFFFF" w:fill="FFFFFF"/>
        </w:rPr>
      </w:pPr>
      <w:bookmarkStart w:id="29" w:name="_Toc323845122"/>
      <w:r>
        <w:rPr>
          <w:shd w:val="solid" w:color="FFFFFF" w:fill="FFFFFF"/>
        </w:rPr>
        <w:t>Interesting Discussions</w:t>
      </w:r>
      <w:bookmarkEnd w:id="29"/>
    </w:p>
    <w:p w14:paraId="2E47E0CC" w14:textId="77777777" w:rsidR="00E82F37" w:rsidRDefault="00E82F37" w:rsidP="00E82F37">
      <w:pPr>
        <w:pStyle w:val="Heading2"/>
        <w:rPr>
          <w:shd w:val="solid" w:color="FFFFFF" w:fill="FFFFFF"/>
        </w:rPr>
      </w:pPr>
      <w:bookmarkStart w:id="30" w:name="_Toc323845123"/>
      <w:r>
        <w:rPr>
          <w:shd w:val="solid" w:color="FFFFFF" w:fill="FFFFFF"/>
        </w:rPr>
        <w:t>Risk Profile and Impact</w:t>
      </w:r>
      <w:bookmarkEnd w:id="30"/>
    </w:p>
    <w:p w14:paraId="1687C4E8" w14:textId="77777777" w:rsidR="00E82F37" w:rsidRDefault="00E82F37" w:rsidP="00E82F37">
      <w:pPr>
        <w:rPr>
          <w:color w:val="333333"/>
          <w:shd w:val="solid" w:color="FFFFFF" w:fill="FFFFFF"/>
        </w:rPr>
      </w:pPr>
      <w:r>
        <w:rPr>
          <w:color w:val="333333"/>
          <w:shd w:val="solid" w:color="FFFFFF" w:fill="FFFFFF"/>
        </w:rPr>
        <w:t>Is it a high impact with a low probability or a low impact with a high probability?</w:t>
      </w:r>
    </w:p>
    <w:p w14:paraId="7199C71A" w14:textId="77777777" w:rsidR="00E82F37" w:rsidRDefault="00E82F37" w:rsidP="00E82F37">
      <w:pPr>
        <w:pStyle w:val="Heading2"/>
        <w:rPr>
          <w:shd w:val="solid" w:color="FFFFFF" w:fill="FFFFFF"/>
        </w:rPr>
      </w:pPr>
      <w:bookmarkStart w:id="31" w:name="h.va7xiqzfx9b0"/>
      <w:bookmarkStart w:id="32" w:name="_Toc323845124"/>
      <w:bookmarkEnd w:id="31"/>
      <w:r>
        <w:rPr>
          <w:shd w:val="solid" w:color="FFFFFF" w:fill="FFFFFF"/>
        </w:rPr>
        <w:t>Agile Releases</w:t>
      </w:r>
      <w:bookmarkEnd w:id="32"/>
    </w:p>
    <w:p w14:paraId="337833F2" w14:textId="77777777" w:rsidR="00E82F37" w:rsidRDefault="00E82F37" w:rsidP="00E82F37">
      <w:pPr>
        <w:rPr>
          <w:color w:val="333333"/>
          <w:shd w:val="solid" w:color="FFFFFF" w:fill="FFFFFF"/>
        </w:rPr>
      </w:pPr>
      <w:r>
        <w:rPr>
          <w:color w:val="333333"/>
          <w:shd w:val="solid" w:color="FFFFFF" w:fill="FFFFFF"/>
        </w:rPr>
        <w:t>Had a good discussion on 1/30 about how to map our milestones to a schedule. We did not want to apply hard dates to the milestones (or releases), but the statement of work asks for them. We discussed how to handle this in the most Agile manner. The consensus was to apply dates, but stipulate that they are complete guesses. Then clarify how the estimates will improve as we work. Talked also about the importance of delivering value each iteration, though the customer may not have enough “value” to use at the end of each iteration. This allows the customer to decide if the project is worth continuing.</w:t>
      </w:r>
    </w:p>
    <w:p w14:paraId="256D9C5D" w14:textId="77777777" w:rsidR="00E82F37" w:rsidRDefault="00E82F37" w:rsidP="00E82F37">
      <w:pPr>
        <w:pStyle w:val="Heading1"/>
        <w:rPr>
          <w:shd w:val="solid" w:color="FFFFFF" w:fill="FFFFFF"/>
        </w:rPr>
      </w:pPr>
      <w:bookmarkStart w:id="33" w:name="_Toc323845125"/>
      <w:r>
        <w:rPr>
          <w:shd w:val="solid" w:color="FFFFFF" w:fill="FFFFFF"/>
        </w:rPr>
        <w:t>Eclipse Setup Tips</w:t>
      </w:r>
      <w:bookmarkEnd w:id="33"/>
    </w:p>
    <w:p w14:paraId="79146044" w14:textId="77777777" w:rsidR="00E82F37" w:rsidRDefault="00E82F37" w:rsidP="00E82F37">
      <w:pPr>
        <w:pStyle w:val="Heading2"/>
        <w:rPr>
          <w:shd w:val="solid" w:color="FFFFFF" w:fill="FFFFFF"/>
        </w:rPr>
      </w:pPr>
      <w:bookmarkStart w:id="34" w:name="_Toc323845126"/>
      <w:r>
        <w:rPr>
          <w:shd w:val="solid" w:color="FFFFFF" w:fill="FFFFFF"/>
        </w:rPr>
        <w:t>Setting up the IDE with Maven and Git</w:t>
      </w:r>
      <w:bookmarkEnd w:id="34"/>
    </w:p>
    <w:p w14:paraId="1DBE11A8"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Open Eclipse, create a new project, Maven project, and select “Checkout Maven project from SCM”</w:t>
      </w:r>
    </w:p>
    <w:p w14:paraId="1FB824BD"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Select ‘git’ as the SCM URL. If Git is not available, click the link “Find more Maven SCM connectors in the m2e Marketplace” and install the ‘eGit’ plugin. Restart Eclipse when prompted, then repeat steps 1-2</w:t>
      </w:r>
    </w:p>
    <w:p w14:paraId="76661DCE"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Add ‘</w:t>
      </w:r>
      <w:r>
        <w:rPr>
          <w:color w:val="4183C4"/>
          <w:shd w:val="solid" w:color="FFFFFF" w:fill="FFFFFF"/>
        </w:rPr>
        <w:t>git@github.com</w:t>
      </w:r>
      <w:r>
        <w:rPr>
          <w:color w:val="333333"/>
          <w:shd w:val="solid" w:color="FFFFFF" w:fill="FFFFFF"/>
        </w:rPr>
        <w:t>:squirrely/arinc_838.git’ for the URL then click Finish</w:t>
      </w:r>
    </w:p>
    <w:p w14:paraId="46925C0D"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Once the project has imported, right-click on the project, then goto Team -&gt; Share project</w:t>
      </w:r>
    </w:p>
    <w:p w14:paraId="77E22E12"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Select Git as the repository type</w:t>
      </w:r>
    </w:p>
    <w:p w14:paraId="3B0E5017" w14:textId="77777777" w:rsidR="00E82F37" w:rsidRDefault="00E82F37" w:rsidP="00E82F37">
      <w:pPr>
        <w:numPr>
          <w:ilvl w:val="0"/>
          <w:numId w:val="21"/>
        </w:numPr>
        <w:tabs>
          <w:tab w:val="num" w:pos="360"/>
        </w:tabs>
        <w:spacing w:after="200"/>
        <w:ind w:left="360" w:hanging="360"/>
        <w:rPr>
          <w:color w:val="333333"/>
          <w:shd w:val="solid" w:color="FFFFFF" w:fill="FFFFFF"/>
        </w:rPr>
      </w:pPr>
      <w:r>
        <w:rPr>
          <w:color w:val="333333"/>
          <w:shd w:val="solid" w:color="FFFFFF" w:fill="FFFFFF"/>
        </w:rPr>
        <w:t>Check the “Use or create repository in parent folder” and be sure the “arinc838” project is selected.</w:t>
      </w:r>
    </w:p>
    <w:p w14:paraId="2F235D3F" w14:textId="77777777" w:rsidR="00E82F37" w:rsidRDefault="00E82F37" w:rsidP="00E82F37">
      <w:pPr>
        <w:pStyle w:val="Heading2"/>
        <w:rPr>
          <w:shd w:val="solid" w:color="FFFFFF" w:fill="FFFFFF"/>
        </w:rPr>
      </w:pPr>
      <w:bookmarkStart w:id="35" w:name="_Toc323845127"/>
      <w:r>
        <w:rPr>
          <w:shd w:val="solid" w:color="FFFFFF" w:fill="FFFFFF"/>
        </w:rPr>
        <w:t>Importing code templates and style templates</w:t>
      </w:r>
      <w:bookmarkEnd w:id="35"/>
    </w:p>
    <w:p w14:paraId="7ABCFA06" w14:textId="77777777" w:rsidR="00E82F37" w:rsidRDefault="00E82F37" w:rsidP="00E82F37">
      <w:pPr>
        <w:numPr>
          <w:ilvl w:val="0"/>
          <w:numId w:val="24"/>
        </w:numPr>
        <w:spacing w:after="200"/>
        <w:ind w:left="360"/>
        <w:rPr>
          <w:color w:val="333333"/>
          <w:shd w:val="solid" w:color="FFFFFF" w:fill="FFFFFF"/>
        </w:rPr>
      </w:pPr>
      <w:r>
        <w:rPr>
          <w:color w:val="333333"/>
          <w:shd w:val="solid" w:color="FFFFFF" w:fill="FFFFFF"/>
        </w:rPr>
        <w:t>Open Eclipse properties (Windows: Window -&gt; Options, OS X: Eclipse -&gt; Preferences)</w:t>
      </w:r>
    </w:p>
    <w:p w14:paraId="3ED0A49A" w14:textId="77777777" w:rsidR="00E82F37" w:rsidRDefault="00E82F37" w:rsidP="00E82F37">
      <w:pPr>
        <w:numPr>
          <w:ilvl w:val="0"/>
          <w:numId w:val="24"/>
        </w:numPr>
        <w:spacing w:after="200"/>
        <w:ind w:left="360"/>
        <w:rPr>
          <w:color w:val="333333"/>
          <w:shd w:val="solid" w:color="FFFFFF" w:fill="FFFFFF"/>
        </w:rPr>
      </w:pPr>
      <w:r>
        <w:rPr>
          <w:color w:val="333333"/>
          <w:shd w:val="solid" w:color="FFFFFF" w:fill="FFFFFF"/>
        </w:rPr>
        <w:t>Expand Java -&gt; Code Style</w:t>
      </w:r>
    </w:p>
    <w:p w14:paraId="65477B7D" w14:textId="77777777" w:rsidR="00E82F37" w:rsidRDefault="00E82F37" w:rsidP="00E82F37">
      <w:pPr>
        <w:numPr>
          <w:ilvl w:val="0"/>
          <w:numId w:val="24"/>
        </w:numPr>
        <w:spacing w:after="200"/>
        <w:ind w:left="360"/>
        <w:rPr>
          <w:color w:val="333333"/>
          <w:shd w:val="solid" w:color="FFFFFF" w:fill="FFFFFF"/>
        </w:rPr>
      </w:pPr>
      <w:r>
        <w:rPr>
          <w:color w:val="333333"/>
          <w:shd w:val="solid" w:color="FFFFFF" w:fill="FFFFFF"/>
        </w:rPr>
        <w:lastRenderedPageBreak/>
        <w:t>Select “Code Templates” and then import the ‘misc/eclipse/arinc838_code_templates.xml’ file</w:t>
      </w:r>
    </w:p>
    <w:p w14:paraId="0259588F" w14:textId="77777777" w:rsidR="00E82F37" w:rsidRDefault="00E82F37" w:rsidP="00E82F37">
      <w:pPr>
        <w:numPr>
          <w:ilvl w:val="0"/>
          <w:numId w:val="24"/>
        </w:numPr>
        <w:spacing w:after="200"/>
        <w:ind w:left="360"/>
        <w:rPr>
          <w:color w:val="333333"/>
          <w:shd w:val="solid" w:color="FFFFFF" w:fill="FFFFFF"/>
        </w:rPr>
      </w:pPr>
      <w:r>
        <w:rPr>
          <w:color w:val="333333"/>
          <w:shd w:val="solid" w:color="FFFFFF" w:fill="FFFFFF"/>
        </w:rPr>
        <w:t>Select “Formatter” and then import the ‘misc/eclipse/arinc838_code_formatter.xml’ file</w:t>
      </w:r>
    </w:p>
    <w:p w14:paraId="38A719E0" w14:textId="77777777" w:rsidR="00E82F37" w:rsidRDefault="00E82F37" w:rsidP="00E82F37">
      <w:pPr>
        <w:pStyle w:val="Heading2"/>
        <w:rPr>
          <w:shd w:val="solid" w:color="FFFFFF" w:fill="FFFFFF"/>
        </w:rPr>
      </w:pPr>
      <w:bookmarkStart w:id="36" w:name="_Toc323845128"/>
      <w:r>
        <w:rPr>
          <w:shd w:val="solid" w:color="FFFFFF" w:fill="FFFFFF"/>
        </w:rPr>
        <w:t>Installing the TestNG Plugin</w:t>
      </w:r>
      <w:bookmarkEnd w:id="36"/>
    </w:p>
    <w:p w14:paraId="7D987B7E" w14:textId="77777777" w:rsidR="00E82F37" w:rsidRDefault="00E82F37" w:rsidP="00E82F37">
      <w:pPr>
        <w:numPr>
          <w:ilvl w:val="0"/>
          <w:numId w:val="25"/>
        </w:numPr>
        <w:spacing w:after="200"/>
        <w:ind w:left="360"/>
        <w:rPr>
          <w:color w:val="333333"/>
          <w:shd w:val="solid" w:color="FFFFFF" w:fill="FFFFFF"/>
        </w:rPr>
      </w:pPr>
      <w:r>
        <w:rPr>
          <w:color w:val="333333"/>
          <w:shd w:val="solid" w:color="FFFFFF" w:fill="FFFFFF"/>
        </w:rPr>
        <w:t>Open the Eclipse Marketplace: Help -&gt; Eclipse Marketplace</w:t>
      </w:r>
    </w:p>
    <w:p w14:paraId="5DC68ECD" w14:textId="77777777" w:rsidR="00E82F37" w:rsidRDefault="00E82F37" w:rsidP="00E82F37">
      <w:pPr>
        <w:numPr>
          <w:ilvl w:val="0"/>
          <w:numId w:val="25"/>
        </w:numPr>
        <w:spacing w:after="200"/>
        <w:ind w:left="360"/>
        <w:rPr>
          <w:color w:val="333333"/>
          <w:shd w:val="solid" w:color="FFFFFF" w:fill="FFFFFF"/>
        </w:rPr>
      </w:pPr>
      <w:r>
        <w:rPr>
          <w:color w:val="333333"/>
          <w:shd w:val="solid" w:color="FFFFFF" w:fill="FFFFFF"/>
        </w:rPr>
        <w:t>Search for TestNG. You should find the "TestNG Plugin" for Eclipse.</w:t>
      </w:r>
    </w:p>
    <w:p w14:paraId="25613C3F" w14:textId="77777777" w:rsidR="00E82F37" w:rsidRDefault="00E82F37" w:rsidP="00E82F37">
      <w:pPr>
        <w:numPr>
          <w:ilvl w:val="0"/>
          <w:numId w:val="25"/>
        </w:numPr>
        <w:spacing w:after="200"/>
        <w:ind w:left="360"/>
        <w:rPr>
          <w:color w:val="333333"/>
          <w:shd w:val="solid" w:color="FFFFFF" w:fill="FFFFFF"/>
        </w:rPr>
      </w:pPr>
      <w:r>
        <w:rPr>
          <w:color w:val="333333"/>
          <w:shd w:val="solid" w:color="FFFFFF" w:fill="FFFFFF"/>
        </w:rPr>
        <w:t>Install the plugin. Restart Eclipse.</w:t>
      </w:r>
    </w:p>
    <w:p w14:paraId="1E50F456" w14:textId="77777777" w:rsidR="00E82F37" w:rsidRDefault="00E82F37" w:rsidP="00E82F37">
      <w:pPr>
        <w:numPr>
          <w:ilvl w:val="0"/>
          <w:numId w:val="25"/>
        </w:numPr>
        <w:spacing w:after="200"/>
        <w:ind w:left="360"/>
        <w:rPr>
          <w:color w:val="333333"/>
          <w:shd w:val="solid" w:color="FFFFFF" w:fill="FFFFFF"/>
        </w:rPr>
      </w:pPr>
      <w:r>
        <w:rPr>
          <w:color w:val="333333"/>
          <w:shd w:val="solid" w:color="FFFFFF" w:fill="FFFFFF"/>
        </w:rPr>
        <w:t>You should now be able to run the TestNG tests from Eclipse.</w:t>
      </w:r>
    </w:p>
    <w:p w14:paraId="22BA4A9B" w14:textId="77777777" w:rsidR="00E82F37" w:rsidRDefault="00E82F37" w:rsidP="00E82F37">
      <w:pPr>
        <w:pStyle w:val="Heading2"/>
        <w:rPr>
          <w:shd w:val="solid" w:color="FFFFFF" w:fill="FFFFFF"/>
        </w:rPr>
      </w:pPr>
      <w:bookmarkStart w:id="37" w:name="_Toc323845129"/>
      <w:r>
        <w:rPr>
          <w:shd w:val="solid" w:color="FFFFFF" w:fill="FFFFFF"/>
        </w:rPr>
        <w:t>Installing TeamCity plugin to Eclipse</w:t>
      </w:r>
      <w:bookmarkEnd w:id="37"/>
    </w:p>
    <w:p w14:paraId="5FCCDB19"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Open “Help” -&gt; “Install New Software”</w:t>
      </w:r>
    </w:p>
    <w:p w14:paraId="50FE302A"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Click the “Add” button at the top of the window to add a new software repository</w:t>
      </w:r>
    </w:p>
    <w:p w14:paraId="428A8C2E"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Type a name (e.g. “TeamCity, provided by CodeBetter”) and paste this link into the location field:</w:t>
      </w:r>
      <w:hyperlink r:id="rId72" w:history="1">
        <w:r>
          <w:rPr>
            <w:color w:val="4183C4"/>
            <w:shd w:val="solid" w:color="FFFFFF" w:fill="FFFFFF"/>
          </w:rPr>
          <w:t>http</w:t>
        </w:r>
      </w:hyperlink>
      <w:hyperlink r:id="rId73" w:history="1">
        <w:r>
          <w:rPr>
            <w:color w:val="4183C4"/>
            <w:shd w:val="solid" w:color="FFFFFF" w:fill="FFFFFF"/>
          </w:rPr>
          <w:t>://</w:t>
        </w:r>
      </w:hyperlink>
      <w:hyperlink r:id="rId74" w:history="1">
        <w:r>
          <w:rPr>
            <w:color w:val="4183C4"/>
            <w:shd w:val="solid" w:color="FFFFFF" w:fill="FFFFFF"/>
          </w:rPr>
          <w:t>teamcity</w:t>
        </w:r>
      </w:hyperlink>
      <w:hyperlink r:id="rId75" w:history="1">
        <w:r>
          <w:rPr>
            <w:color w:val="4183C4"/>
            <w:shd w:val="solid" w:color="FFFFFF" w:fill="FFFFFF"/>
          </w:rPr>
          <w:t>.</w:t>
        </w:r>
      </w:hyperlink>
      <w:hyperlink r:id="rId76" w:history="1">
        <w:r>
          <w:rPr>
            <w:color w:val="4183C4"/>
            <w:shd w:val="solid" w:color="FFFFFF" w:fill="FFFFFF"/>
          </w:rPr>
          <w:t>codebetter</w:t>
        </w:r>
      </w:hyperlink>
      <w:hyperlink r:id="rId77" w:history="1">
        <w:r>
          <w:rPr>
            <w:color w:val="4183C4"/>
            <w:shd w:val="solid" w:color="FFFFFF" w:fill="FFFFFF"/>
          </w:rPr>
          <w:t>.</w:t>
        </w:r>
      </w:hyperlink>
      <w:hyperlink r:id="rId78" w:history="1">
        <w:r>
          <w:rPr>
            <w:color w:val="4183C4"/>
            <w:shd w:val="solid" w:color="FFFFFF" w:fill="FFFFFF"/>
          </w:rPr>
          <w:t>com</w:t>
        </w:r>
      </w:hyperlink>
      <w:hyperlink r:id="rId79" w:history="1">
        <w:r>
          <w:rPr>
            <w:color w:val="4183C4"/>
            <w:shd w:val="solid" w:color="FFFFFF" w:fill="FFFFFF"/>
          </w:rPr>
          <w:t>/</w:t>
        </w:r>
      </w:hyperlink>
      <w:hyperlink r:id="rId80" w:history="1">
        <w:r>
          <w:rPr>
            <w:color w:val="4183C4"/>
            <w:shd w:val="solid" w:color="FFFFFF" w:fill="FFFFFF"/>
          </w:rPr>
          <w:t>update</w:t>
        </w:r>
      </w:hyperlink>
      <w:hyperlink r:id="rId81" w:history="1">
        <w:r>
          <w:rPr>
            <w:color w:val="4183C4"/>
            <w:shd w:val="solid" w:color="FFFFFF" w:fill="FFFFFF"/>
          </w:rPr>
          <w:t>/</w:t>
        </w:r>
      </w:hyperlink>
      <w:hyperlink r:id="rId82" w:history="1">
        <w:r>
          <w:rPr>
            <w:color w:val="4183C4"/>
            <w:shd w:val="solid" w:color="FFFFFF" w:fill="FFFFFF"/>
          </w:rPr>
          <w:t>eclipse</w:t>
        </w:r>
      </w:hyperlink>
    </w:p>
    <w:p w14:paraId="5830A124"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Click “OK”</w:t>
      </w:r>
    </w:p>
    <w:p w14:paraId="5CA2D983"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Check the box next to “JetBrains TeamCity Integration for Eclipse</w:t>
      </w:r>
    </w:p>
    <w:p w14:paraId="6E7F64F5"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Click “Next”</w:t>
      </w:r>
    </w:p>
    <w:p w14:paraId="2850FA33"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Agree to the terms and conditions, then click Finish.</w:t>
      </w:r>
    </w:p>
    <w:p w14:paraId="459B3F48" w14:textId="77777777" w:rsidR="00E82F37" w:rsidRDefault="00E82F37" w:rsidP="00E82F37">
      <w:pPr>
        <w:numPr>
          <w:ilvl w:val="0"/>
          <w:numId w:val="26"/>
        </w:numPr>
        <w:spacing w:after="200"/>
        <w:ind w:left="360"/>
        <w:rPr>
          <w:color w:val="333333"/>
          <w:shd w:val="solid" w:color="FFFFFF" w:fill="FFFFFF"/>
        </w:rPr>
      </w:pPr>
      <w:r>
        <w:rPr>
          <w:color w:val="333333"/>
          <w:shd w:val="solid" w:color="FFFFFF" w:fill="FFFFFF"/>
        </w:rPr>
        <w:t>Restart Eclipse when prompted.</w:t>
      </w:r>
    </w:p>
    <w:p w14:paraId="6FD7954E" w14:textId="77777777" w:rsidR="00E82F37" w:rsidRDefault="00E82F37" w:rsidP="00E82F37">
      <w:pPr>
        <w:pStyle w:val="Heading2"/>
        <w:rPr>
          <w:shd w:val="solid" w:color="FFFFFF" w:fill="FFFFFF"/>
        </w:rPr>
      </w:pPr>
      <w:bookmarkStart w:id="38" w:name="h.yrhfx6uwital"/>
      <w:bookmarkStart w:id="39" w:name="_Toc323845130"/>
      <w:bookmarkEnd w:id="38"/>
      <w:r>
        <w:rPr>
          <w:shd w:val="solid" w:color="FFFFFF" w:fill="FFFFFF"/>
        </w:rPr>
        <w:t>Logging into TeamCity from Eclipse</w:t>
      </w:r>
      <w:bookmarkEnd w:id="39"/>
    </w:p>
    <w:p w14:paraId="3C87BD9C" w14:textId="77777777" w:rsidR="00E82F37" w:rsidRDefault="00E82F37" w:rsidP="00E82F37">
      <w:pPr>
        <w:numPr>
          <w:ilvl w:val="0"/>
          <w:numId w:val="27"/>
        </w:numPr>
        <w:spacing w:after="200"/>
        <w:ind w:left="360"/>
        <w:rPr>
          <w:color w:val="333333"/>
          <w:shd w:val="solid" w:color="FFFFFF" w:fill="FFFFFF"/>
        </w:rPr>
      </w:pPr>
      <w:r>
        <w:rPr>
          <w:color w:val="333333"/>
          <w:shd w:val="solid" w:color="FFFFFF" w:fill="FFFFFF"/>
        </w:rPr>
        <w:t>Open “TeamCity” -&gt; Login</w:t>
      </w:r>
    </w:p>
    <w:p w14:paraId="3E81CF48" w14:textId="77777777" w:rsidR="00E82F37" w:rsidRDefault="00E82F37" w:rsidP="00E82F37">
      <w:pPr>
        <w:numPr>
          <w:ilvl w:val="0"/>
          <w:numId w:val="27"/>
        </w:numPr>
        <w:spacing w:after="200"/>
        <w:ind w:left="360"/>
        <w:rPr>
          <w:color w:val="333333"/>
          <w:shd w:val="solid" w:color="FFFFFF" w:fill="FFFFFF"/>
        </w:rPr>
      </w:pPr>
      <w:r>
        <w:rPr>
          <w:color w:val="333333"/>
          <w:shd w:val="solid" w:color="FFFFFF" w:fill="FFFFFF"/>
        </w:rPr>
        <w:t xml:space="preserve">Paste the URL </w:t>
      </w:r>
      <w:hyperlink r:id="rId83" w:history="1">
        <w:r>
          <w:rPr>
            <w:color w:val="4183C4"/>
            <w:shd w:val="solid" w:color="FFFFFF" w:fill="FFFFFF"/>
          </w:rPr>
          <w:t>http</w:t>
        </w:r>
      </w:hyperlink>
      <w:hyperlink r:id="rId84" w:history="1">
        <w:r>
          <w:rPr>
            <w:color w:val="4183C4"/>
            <w:shd w:val="solid" w:color="FFFFFF" w:fill="FFFFFF"/>
          </w:rPr>
          <w:t>://</w:t>
        </w:r>
      </w:hyperlink>
      <w:hyperlink r:id="rId85" w:history="1">
        <w:r>
          <w:rPr>
            <w:color w:val="4183C4"/>
            <w:shd w:val="solid" w:color="FFFFFF" w:fill="FFFFFF"/>
          </w:rPr>
          <w:t>teamcity</w:t>
        </w:r>
      </w:hyperlink>
      <w:hyperlink r:id="rId86" w:history="1">
        <w:r>
          <w:rPr>
            <w:color w:val="4183C4"/>
            <w:shd w:val="solid" w:color="FFFFFF" w:fill="FFFFFF"/>
          </w:rPr>
          <w:t>.</w:t>
        </w:r>
      </w:hyperlink>
      <w:hyperlink r:id="rId87" w:history="1">
        <w:r>
          <w:rPr>
            <w:color w:val="4183C4"/>
            <w:shd w:val="solid" w:color="FFFFFF" w:fill="FFFFFF"/>
          </w:rPr>
          <w:t>codebetter</w:t>
        </w:r>
      </w:hyperlink>
      <w:hyperlink r:id="rId88" w:history="1">
        <w:r>
          <w:rPr>
            <w:color w:val="4183C4"/>
            <w:shd w:val="solid" w:color="FFFFFF" w:fill="FFFFFF"/>
          </w:rPr>
          <w:t>.</w:t>
        </w:r>
      </w:hyperlink>
      <w:hyperlink r:id="rId89" w:history="1">
        <w:r>
          <w:rPr>
            <w:color w:val="4183C4"/>
            <w:shd w:val="solid" w:color="FFFFFF" w:fill="FFFFFF"/>
          </w:rPr>
          <w:t>com</w:t>
        </w:r>
      </w:hyperlink>
      <w:r>
        <w:rPr>
          <w:color w:val="333333"/>
          <w:shd w:val="solid" w:color="FFFFFF" w:fill="FFFFFF"/>
        </w:rPr>
        <w:t xml:space="preserve"> into the field, and enter your TeamCtiy username and password. Check the “Remember me” box so you don’t have to ligin each time Eclipse starts</w:t>
      </w:r>
    </w:p>
    <w:p w14:paraId="14F9CD2F" w14:textId="77777777" w:rsidR="00E82F37" w:rsidRDefault="00E82F37" w:rsidP="00E82F37">
      <w:pPr>
        <w:pStyle w:val="Heading1"/>
        <w:rPr>
          <w:shd w:val="solid" w:color="FFFFFF" w:fill="FFFFFF"/>
        </w:rPr>
      </w:pPr>
      <w:bookmarkStart w:id="40" w:name="_Toc323845131"/>
      <w:r>
        <w:rPr>
          <w:shd w:val="solid" w:color="FFFFFF" w:fill="FFFFFF"/>
        </w:rPr>
        <w:t>Process</w:t>
      </w:r>
      <w:bookmarkEnd w:id="40"/>
    </w:p>
    <w:p w14:paraId="4E413740" w14:textId="77777777" w:rsidR="00E82F37" w:rsidRDefault="00E82F37" w:rsidP="00E82F37">
      <w:pPr>
        <w:rPr>
          <w:color w:val="333333"/>
          <w:shd w:val="solid" w:color="FFFFFF" w:fill="FFFFFF"/>
        </w:rPr>
      </w:pPr>
      <w:r>
        <w:rPr>
          <w:color w:val="333333"/>
          <w:shd w:val="solid" w:color="FFFFFF" w:fill="FFFFFF"/>
        </w:rPr>
        <w:t>XP, with Pair Programming required only on critical pieces of code</w:t>
      </w:r>
    </w:p>
    <w:p w14:paraId="36F16E6A" w14:textId="77777777" w:rsidR="00E82F37" w:rsidRDefault="00E82F37" w:rsidP="00E82F37">
      <w:pPr>
        <w:pStyle w:val="Heading2"/>
        <w:rPr>
          <w:shd w:val="solid" w:color="FFFFFF" w:fill="FFFFFF"/>
        </w:rPr>
      </w:pPr>
      <w:bookmarkStart w:id="41" w:name="_Toc323845132"/>
      <w:r>
        <w:rPr>
          <w:shd w:val="solid" w:color="FFFFFF" w:fill="FFFFFF"/>
        </w:rPr>
        <w:t>Iteration Length</w:t>
      </w:r>
      <w:bookmarkEnd w:id="41"/>
    </w:p>
    <w:p w14:paraId="67259C04" w14:textId="77777777" w:rsidR="00E82F37" w:rsidRDefault="00E82F37" w:rsidP="00E82F37">
      <w:pPr>
        <w:rPr>
          <w:color w:val="333333"/>
          <w:shd w:val="solid" w:color="FFFFFF" w:fill="FFFFFF"/>
        </w:rPr>
      </w:pPr>
      <w:r>
        <w:rPr>
          <w:color w:val="333333"/>
          <w:shd w:val="solid" w:color="FFFFFF" w:fill="FFFFFF"/>
        </w:rPr>
        <w:t>2 weeks</w:t>
      </w:r>
    </w:p>
    <w:p w14:paraId="28DF388B" w14:textId="77777777" w:rsidR="00E82F37" w:rsidRDefault="00E82F37" w:rsidP="00E82F37">
      <w:pPr>
        <w:pStyle w:val="Heading2"/>
        <w:rPr>
          <w:shd w:val="solid" w:color="FFFFFF" w:fill="FFFFFF"/>
        </w:rPr>
      </w:pPr>
      <w:bookmarkStart w:id="42" w:name="_Toc323845133"/>
      <w:r>
        <w:rPr>
          <w:shd w:val="solid" w:color="FFFFFF" w:fill="FFFFFF"/>
        </w:rPr>
        <w:t>Release Cycle</w:t>
      </w:r>
      <w:bookmarkEnd w:id="42"/>
    </w:p>
    <w:p w14:paraId="16890657" w14:textId="77777777" w:rsidR="00E82F37" w:rsidRDefault="00E82F37" w:rsidP="00E82F37">
      <w:pPr>
        <w:rPr>
          <w:color w:val="333333"/>
          <w:shd w:val="solid" w:color="FFFFFF" w:fill="FFFFFF"/>
        </w:rPr>
      </w:pPr>
      <w:r>
        <w:rPr>
          <w:color w:val="333333"/>
          <w:shd w:val="solid" w:color="FFFFFF" w:fill="FFFFFF"/>
        </w:rPr>
        <w:t>Two releases of approximately 6 weeks in length (three iterations)</w:t>
      </w:r>
    </w:p>
    <w:p w14:paraId="21C4E2EB" w14:textId="77777777" w:rsidR="00E82F37" w:rsidRDefault="00E82F37" w:rsidP="00E82F37">
      <w:pPr>
        <w:pStyle w:val="Heading2"/>
        <w:rPr>
          <w:shd w:val="solid" w:color="FFFFFF" w:fill="FFFFFF"/>
        </w:rPr>
      </w:pPr>
      <w:bookmarkStart w:id="43" w:name="_Toc323845134"/>
      <w:r>
        <w:rPr>
          <w:shd w:val="solid" w:color="FFFFFF" w:fill="FFFFFF"/>
        </w:rPr>
        <w:lastRenderedPageBreak/>
        <w:t>Effort estimation</w:t>
      </w:r>
      <w:bookmarkEnd w:id="43"/>
    </w:p>
    <w:p w14:paraId="19420466" w14:textId="77777777" w:rsidR="00E82F37" w:rsidRDefault="00E82F37" w:rsidP="00E82F37">
      <w:pPr>
        <w:rPr>
          <w:color w:val="333333"/>
          <w:shd w:val="solid" w:color="FFFFFF" w:fill="FFFFFF"/>
        </w:rPr>
      </w:pPr>
      <w:r>
        <w:rPr>
          <w:color w:val="333333"/>
          <w:shd w:val="solid" w:color="FFFFFF" w:fill="FFFFFF"/>
        </w:rPr>
        <w:t xml:space="preserve">Planning poker with Story Points. We use </w:t>
      </w:r>
      <w:hyperlink r:id="rId90" w:history="1">
        <w:r>
          <w:rPr>
            <w:color w:val="4183C4"/>
            <w:shd w:val="solid" w:color="FFFFFF" w:fill="FFFFFF"/>
          </w:rPr>
          <w:t>PlanningPoker</w:t>
        </w:r>
      </w:hyperlink>
      <w:hyperlink r:id="rId91" w:history="1">
        <w:r>
          <w:rPr>
            <w:color w:val="4183C4"/>
            <w:shd w:val="solid" w:color="FFFFFF" w:fill="FFFFFF"/>
          </w:rPr>
          <w:t>.</w:t>
        </w:r>
      </w:hyperlink>
      <w:hyperlink r:id="rId92" w:history="1">
        <w:r>
          <w:rPr>
            <w:color w:val="4183C4"/>
            <w:shd w:val="solid" w:color="FFFFFF" w:fill="FFFFFF"/>
          </w:rPr>
          <w:t>com</w:t>
        </w:r>
      </w:hyperlink>
      <w:r>
        <w:rPr>
          <w:color w:val="333333"/>
          <w:shd w:val="solid" w:color="FFFFFF" w:fill="FFFFFF"/>
        </w:rPr>
        <w:t xml:space="preserve"> for estimation sessions</w:t>
      </w:r>
    </w:p>
    <w:p w14:paraId="14AF8B48" w14:textId="77777777" w:rsidR="00E82F37" w:rsidRDefault="00E82F37" w:rsidP="00E82F37">
      <w:pPr>
        <w:rPr>
          <w:color w:val="333333"/>
          <w:shd w:val="solid" w:color="FFFFFF" w:fill="FFFFFF"/>
        </w:rPr>
      </w:pPr>
      <w:r>
        <w:rPr>
          <w:color w:val="333333"/>
          <w:shd w:val="solid" w:color="FFFFFF" w:fill="FFFFFF"/>
        </w:rPr>
        <w:t>We decided to estimate on a Fibonacci scale (1,2,3,5,8) to allow for a wide range of estimates, and to fit within the limits of Pivotal Tracker.</w:t>
      </w:r>
    </w:p>
    <w:p w14:paraId="2D7F14E9" w14:textId="77777777" w:rsidR="00E82F37" w:rsidRDefault="00E82F37" w:rsidP="00E82F37">
      <w:pPr>
        <w:pStyle w:val="Heading2"/>
        <w:rPr>
          <w:shd w:val="solid" w:color="FFFFFF" w:fill="FFFFFF"/>
        </w:rPr>
      </w:pPr>
      <w:bookmarkStart w:id="44" w:name="_Toc323845135"/>
      <w:r>
        <w:rPr>
          <w:shd w:val="solid" w:color="FFFFFF" w:fill="FFFFFF"/>
        </w:rPr>
        <w:t>Acceptance Criteria</w:t>
      </w:r>
      <w:bookmarkEnd w:id="44"/>
    </w:p>
    <w:p w14:paraId="7F51FA9E" w14:textId="77777777" w:rsidR="00E82F37" w:rsidRDefault="00E82F37" w:rsidP="00E82F37">
      <w:pPr>
        <w:rPr>
          <w:color w:val="333333"/>
          <w:shd w:val="solid" w:color="FFFFFF" w:fill="FFFFFF"/>
        </w:rPr>
      </w:pPr>
      <w:r>
        <w:rPr>
          <w:color w:val="333333"/>
          <w:shd w:val="solid" w:color="FFFFFF" w:fill="FFFFFF"/>
        </w:rPr>
        <w:t>Coding on a story should not be started until Chris has been notified that acceptance criteria have been written and we are awaiting his approval.</w:t>
      </w:r>
    </w:p>
    <w:p w14:paraId="070886A6" w14:textId="77777777" w:rsidR="00E82F37" w:rsidRDefault="00E82F37" w:rsidP="00E82F37">
      <w:pPr>
        <w:pStyle w:val="Heading2"/>
        <w:rPr>
          <w:shd w:val="solid" w:color="FFFFFF" w:fill="FFFFFF"/>
        </w:rPr>
      </w:pPr>
      <w:bookmarkStart w:id="45" w:name="h.iwz39lwwqot2"/>
      <w:bookmarkStart w:id="46" w:name="_Toc323845136"/>
      <w:bookmarkEnd w:id="45"/>
      <w:r>
        <w:rPr>
          <w:shd w:val="solid" w:color="FFFFFF" w:fill="FFFFFF"/>
        </w:rPr>
        <w:t>Roles Rotation</w:t>
      </w:r>
      <w:bookmarkEnd w:id="46"/>
    </w:p>
    <w:p w14:paraId="6D223C88" w14:textId="77777777" w:rsidR="00E82F37" w:rsidRDefault="00E82F37" w:rsidP="00E82F37">
      <w:pPr>
        <w:rPr>
          <w:color w:val="333333"/>
          <w:shd w:val="solid" w:color="FFFFFF" w:fill="FFFFFF"/>
        </w:rPr>
      </w:pPr>
      <w:r>
        <w:rPr>
          <w:color w:val="333333"/>
          <w:shd w:val="solid" w:color="FFFFFF" w:fill="FFFFFF"/>
        </w:rPr>
        <w:t>Roles are rotated every week, after the meeting with Professor Katz. Roles rotate down along the list below, and wrap from the bottom.</w:t>
      </w:r>
    </w:p>
    <w:p w14:paraId="55793061" w14:textId="77777777" w:rsidR="00E82F37" w:rsidRDefault="00E82F37" w:rsidP="00E82F37">
      <w:pPr>
        <w:numPr>
          <w:ilvl w:val="0"/>
          <w:numId w:val="28"/>
        </w:numPr>
        <w:spacing w:after="200"/>
        <w:ind w:left="360"/>
        <w:rPr>
          <w:color w:val="333333"/>
          <w:shd w:val="solid" w:color="FFFFFF" w:fill="FFFFFF"/>
        </w:rPr>
      </w:pPr>
      <w:r>
        <w:rPr>
          <w:color w:val="333333"/>
          <w:shd w:val="solid" w:color="FFFFFF" w:fill="FFFFFF"/>
        </w:rPr>
        <w:t>F = Facilitator - Responsible for manging meetings and ensuring discussions stay on track. They are also responsible for settling disputes or conflicts that arise during meeting or working sessions.</w:t>
      </w:r>
    </w:p>
    <w:p w14:paraId="2541E690" w14:textId="77777777" w:rsidR="00E82F37" w:rsidRDefault="00E82F37" w:rsidP="00E82F37">
      <w:pPr>
        <w:numPr>
          <w:ilvl w:val="0"/>
          <w:numId w:val="28"/>
        </w:numPr>
        <w:spacing w:after="200"/>
        <w:ind w:left="360"/>
        <w:rPr>
          <w:color w:val="333333"/>
          <w:shd w:val="solid" w:color="FFFFFF" w:fill="FFFFFF"/>
        </w:rPr>
      </w:pPr>
      <w:r>
        <w:rPr>
          <w:color w:val="333333"/>
          <w:shd w:val="solid" w:color="FFFFFF" w:fill="FFFFFF"/>
        </w:rPr>
        <w:t>S = Scribe - Responsible for recording meeting minutes or notes, and generating documents that will be used to capture thoughts and ideas during working sessions. This is not an absolute role as anyone can write notes during meetings. This is beneficial to the scribe, who often misses the chance for discussion or interaction due to attempting to capture the discussion points.</w:t>
      </w:r>
    </w:p>
    <w:p w14:paraId="6C36D64F" w14:textId="77777777" w:rsidR="00E82F37" w:rsidRDefault="00E82F37" w:rsidP="00E82F37">
      <w:pPr>
        <w:rPr>
          <w:color w:val="333333"/>
          <w:shd w:val="solid" w:color="FFFFFF" w:fill="FFFFFF"/>
        </w:rPr>
      </w:pPr>
      <w:r>
        <w:rPr>
          <w:color w:val="333333"/>
          <w:shd w:val="solid" w:color="FFFFFF" w:fill="FFFFFF"/>
        </w:rPr>
        <w:t>Role Rotation List (Week of 4/16)</w:t>
      </w:r>
    </w:p>
    <w:p w14:paraId="0EC89727" w14:textId="77777777" w:rsidR="00E82F37" w:rsidRDefault="00E82F37" w:rsidP="00E82F37">
      <w:pPr>
        <w:numPr>
          <w:ilvl w:val="0"/>
          <w:numId w:val="29"/>
        </w:numPr>
        <w:spacing w:after="200"/>
        <w:ind w:left="360"/>
        <w:rPr>
          <w:color w:val="333333"/>
          <w:shd w:val="solid" w:color="FFFFFF" w:fill="FFFFFF"/>
        </w:rPr>
      </w:pPr>
      <w:r>
        <w:rPr>
          <w:color w:val="333333"/>
          <w:shd w:val="solid" w:color="FFFFFF" w:fill="FFFFFF"/>
        </w:rPr>
        <w:t>Brandon</w:t>
      </w:r>
    </w:p>
    <w:p w14:paraId="405B6FC9" w14:textId="77777777" w:rsidR="00E82F37" w:rsidRDefault="00E82F37" w:rsidP="00E82F37">
      <w:pPr>
        <w:numPr>
          <w:ilvl w:val="0"/>
          <w:numId w:val="29"/>
        </w:numPr>
        <w:spacing w:after="200"/>
        <w:ind w:left="360"/>
        <w:rPr>
          <w:color w:val="333333"/>
          <w:shd w:val="solid" w:color="FFFFFF" w:fill="FFFFFF"/>
        </w:rPr>
      </w:pPr>
      <w:r>
        <w:rPr>
          <w:color w:val="333333"/>
          <w:shd w:val="solid" w:color="FFFFFF" w:fill="FFFFFF"/>
        </w:rPr>
        <w:t>Liron - F</w:t>
      </w:r>
    </w:p>
    <w:p w14:paraId="0EDC49D7" w14:textId="77777777" w:rsidR="00E82F37" w:rsidRDefault="00E82F37" w:rsidP="00E82F37">
      <w:pPr>
        <w:numPr>
          <w:ilvl w:val="0"/>
          <w:numId w:val="29"/>
        </w:numPr>
        <w:spacing w:after="200"/>
        <w:ind w:left="360"/>
        <w:rPr>
          <w:color w:val="333333"/>
          <w:shd w:val="solid" w:color="FFFFFF" w:fill="FFFFFF"/>
        </w:rPr>
      </w:pPr>
      <w:r>
        <w:rPr>
          <w:color w:val="333333"/>
          <w:shd w:val="solid" w:color="FFFFFF" w:fill="FFFFFF"/>
        </w:rPr>
        <w:t>Mike</w:t>
      </w:r>
    </w:p>
    <w:p w14:paraId="34096C16" w14:textId="77777777" w:rsidR="00E82F37" w:rsidRDefault="00E82F37" w:rsidP="00E82F37">
      <w:pPr>
        <w:numPr>
          <w:ilvl w:val="0"/>
          <w:numId w:val="29"/>
        </w:numPr>
        <w:spacing w:after="200"/>
        <w:ind w:left="360"/>
        <w:rPr>
          <w:color w:val="333333"/>
          <w:shd w:val="solid" w:color="FFFFFF" w:fill="FFFFFF"/>
        </w:rPr>
      </w:pPr>
      <w:r>
        <w:rPr>
          <w:color w:val="333333"/>
          <w:shd w:val="solid" w:color="FFFFFF" w:fill="FFFFFF"/>
        </w:rPr>
        <w:t>Ryan - S</w:t>
      </w:r>
    </w:p>
    <w:p w14:paraId="68845D8F" w14:textId="77777777" w:rsidR="00E82F37" w:rsidRDefault="00E82F37" w:rsidP="00E82F37">
      <w:pPr>
        <w:numPr>
          <w:ilvl w:val="0"/>
          <w:numId w:val="29"/>
        </w:numPr>
        <w:spacing w:after="200"/>
        <w:ind w:left="360"/>
        <w:rPr>
          <w:color w:val="333333"/>
          <w:shd w:val="solid" w:color="FFFFFF" w:fill="FFFFFF"/>
        </w:rPr>
      </w:pPr>
      <w:r>
        <w:rPr>
          <w:color w:val="333333"/>
          <w:shd w:val="solid" w:color="FFFFFF" w:fill="FFFFFF"/>
        </w:rPr>
        <w:t>Scott</w:t>
      </w:r>
    </w:p>
    <w:p w14:paraId="3906216C" w14:textId="77777777" w:rsidR="00E82F37" w:rsidRDefault="00E82F37" w:rsidP="00E82F37">
      <w:pPr>
        <w:pStyle w:val="Heading1"/>
        <w:rPr>
          <w:shd w:val="solid" w:color="FFFFFF" w:fill="FFFFFF"/>
        </w:rPr>
      </w:pPr>
      <w:bookmarkStart w:id="47" w:name="_Toc323845137"/>
      <w:r>
        <w:rPr>
          <w:shd w:val="solid" w:color="FFFFFF" w:fill="FFFFFF"/>
        </w:rPr>
        <w:t>Process Reflection</w:t>
      </w:r>
      <w:bookmarkEnd w:id="47"/>
    </w:p>
    <w:p w14:paraId="3B3D0A58" w14:textId="77777777" w:rsidR="00E82F37" w:rsidRDefault="00E82F37" w:rsidP="00E82F37">
      <w:pPr>
        <w:rPr>
          <w:color w:val="333333"/>
          <w:shd w:val="solid" w:color="FFFFFF" w:fill="FFFFFF"/>
        </w:rPr>
      </w:pPr>
      <w:r>
        <w:rPr>
          <w:color w:val="333333"/>
          <w:shd w:val="solid" w:color="FFFFFF" w:fill="FFFFFF"/>
        </w:rPr>
        <w:t>Team IO 2.0 is using Extreme Programming (XP) to develop the Arinc 838 project. This is unusual for software development in the aerospace industry, which tends to prefer traditional software development methodologies. This document captures our thoughts about the process and any changes we make to the process through each iteration.</w:t>
      </w:r>
    </w:p>
    <w:p w14:paraId="2FC2B134" w14:textId="77777777" w:rsidR="00E82F37" w:rsidRDefault="00E82F37" w:rsidP="00E82F37">
      <w:pPr>
        <w:pStyle w:val="Heading2"/>
        <w:rPr>
          <w:shd w:val="solid" w:color="FFFFFF" w:fill="FFFFFF"/>
        </w:rPr>
      </w:pPr>
      <w:bookmarkStart w:id="48" w:name="_Toc323845138"/>
      <w:r>
        <w:rPr>
          <w:shd w:val="solid" w:color="FFFFFF" w:fill="FFFFFF"/>
        </w:rPr>
        <w:t>Iteration 0 (23 Jan 2012 - 5 Feb 2012)</w:t>
      </w:r>
      <w:bookmarkEnd w:id="48"/>
    </w:p>
    <w:p w14:paraId="5B14EC8F" w14:textId="77777777" w:rsidR="00E82F37" w:rsidRDefault="00E82F37" w:rsidP="00E82F37">
      <w:pPr>
        <w:rPr>
          <w:color w:val="333333"/>
          <w:shd w:val="solid" w:color="FFFFFF" w:fill="FFFFFF"/>
        </w:rPr>
      </w:pPr>
      <w:r>
        <w:rPr>
          <w:color w:val="333333"/>
          <w:shd w:val="solid" w:color="FFFFFF" w:fill="FFFFFF"/>
        </w:rPr>
        <w:t>This iteration was mostly infrastructure and environment setup, so no development was done.</w:t>
      </w:r>
    </w:p>
    <w:p w14:paraId="4CC40D87" w14:textId="77777777" w:rsidR="00E82F37" w:rsidRDefault="00E82F37" w:rsidP="00E82F37">
      <w:pPr>
        <w:pStyle w:val="Heading2"/>
        <w:rPr>
          <w:shd w:val="solid" w:color="FFFFFF" w:fill="FFFFFF"/>
        </w:rPr>
      </w:pPr>
      <w:bookmarkStart w:id="49" w:name="_Toc323845139"/>
      <w:r>
        <w:rPr>
          <w:shd w:val="solid" w:color="FFFFFF" w:fill="FFFFFF"/>
        </w:rPr>
        <w:t>Iteration 1 (6 Feb 2012 - 19 Feb 2012)</w:t>
      </w:r>
      <w:bookmarkEnd w:id="49"/>
    </w:p>
    <w:p w14:paraId="1847DD3F" w14:textId="77777777" w:rsidR="00E82F37" w:rsidRDefault="00E82F37" w:rsidP="00E82F37">
      <w:pPr>
        <w:rPr>
          <w:color w:val="333333"/>
          <w:shd w:val="solid" w:color="FFFFFF" w:fill="FFFFFF"/>
        </w:rPr>
      </w:pPr>
      <w:r>
        <w:rPr>
          <w:color w:val="333333"/>
          <w:shd w:val="solid" w:color="FFFFFF" w:fill="FFFFFF"/>
        </w:rPr>
        <w:t xml:space="preserve">In Iteration 1, we anticipated that we would be able to split the work more. We believed we could do boiler plate code and tests on an individual basis, rather than in pairs, to be more efficient. This assumption didn’t pan out. We ended up having to work together to conquer </w:t>
      </w:r>
      <w:r>
        <w:rPr>
          <w:color w:val="333333"/>
          <w:shd w:val="solid" w:color="FFFFFF" w:fill="FFFFFF"/>
        </w:rPr>
        <w:lastRenderedPageBreak/>
        <w:t>the learning curve associated with the spec. We had identified our lack of understanding as a risk and we saw that manifest. Our strategies of relying on the customer and our use of pairing helped to mitigate the consequences, but still our productivity was impacted. As a team we still met our goals for the iteration, but we had originally planned to be able to do more of the work in parallel.</w:t>
      </w:r>
    </w:p>
    <w:p w14:paraId="17FF6E44" w14:textId="77777777" w:rsidR="00E82F37" w:rsidRDefault="00E82F37" w:rsidP="00E82F37">
      <w:pPr>
        <w:rPr>
          <w:color w:val="333333"/>
          <w:shd w:val="solid" w:color="FFFFFF" w:fill="FFFFFF"/>
        </w:rPr>
      </w:pPr>
      <w:r>
        <w:rPr>
          <w:color w:val="333333"/>
          <w:shd w:val="solid" w:color="FFFFFF" w:fill="FFFFFF"/>
        </w:rPr>
        <w:t>Since the team also works full time, most of our meetings were at night, and went late into the evening. This contributed to burnout on each member, directly impacting productivity. The team didn't see large-scale impacts from this, but we were seeking to find ways to segment the work such that more could be done individually. As the design solidified, our understanding increased, and our productivity increased when moving from larger pairing sessions (5 people) to smaller ones (2-3 people).</w:t>
      </w:r>
    </w:p>
    <w:p w14:paraId="3D35D8E8" w14:textId="77777777" w:rsidR="00E82F37" w:rsidRDefault="00E82F37" w:rsidP="00E82F37">
      <w:pPr>
        <w:rPr>
          <w:color w:val="333333"/>
          <w:shd w:val="solid" w:color="FFFFFF" w:fill="FFFFFF"/>
        </w:rPr>
      </w:pPr>
      <w:r>
        <w:rPr>
          <w:color w:val="333333"/>
          <w:shd w:val="solid" w:color="FFFFFF" w:fill="FFFFFF"/>
        </w:rPr>
        <w:t>Our reflection session of this iteration identified that we should verify acceptance criteria of all stories with our customer before we start implementing stories, to ensure we implement the desired functionality.</w:t>
      </w:r>
    </w:p>
    <w:p w14:paraId="55CF0A95" w14:textId="77777777" w:rsidR="00E82F37" w:rsidRDefault="00E82F37" w:rsidP="00E82F37">
      <w:pPr>
        <w:pStyle w:val="Heading2"/>
        <w:rPr>
          <w:shd w:val="solid" w:color="FFFFFF" w:fill="FFFFFF"/>
        </w:rPr>
      </w:pPr>
      <w:bookmarkStart w:id="50" w:name="_Toc323845140"/>
      <w:r>
        <w:rPr>
          <w:shd w:val="solid" w:color="FFFFFF" w:fill="FFFFFF"/>
        </w:rPr>
        <w:t>Iteration 2 (20 Feb 2012 - 4 Mar 2012)</w:t>
      </w:r>
      <w:bookmarkEnd w:id="50"/>
    </w:p>
    <w:p w14:paraId="02D5C8DB" w14:textId="77777777" w:rsidR="00E82F37" w:rsidRDefault="00E82F37" w:rsidP="00E82F37">
      <w:pPr>
        <w:rPr>
          <w:color w:val="333333"/>
          <w:shd w:val="solid" w:color="FFFFFF" w:fill="FFFFFF"/>
        </w:rPr>
      </w:pPr>
      <w:r>
        <w:rPr>
          <w:color w:val="333333"/>
          <w:shd w:val="solid" w:color="FFFFFF" w:fill="FFFFFF"/>
        </w:rPr>
        <w:t>As this was our second coding iteration, the team was more in a flow, and although most of the work was still done in pairs, there was better segmenting of the work. We managed on several occasions to be very efficient with segmenting the work to the point where we had two pairs and one individual working all in parallel. This is probably the most efficient segmenting we expect to have on the project. The only potential for further efficiency gains would be to identify additional individual work that could be done by people when it is not possible for pairs to meet up.</w:t>
      </w:r>
    </w:p>
    <w:p w14:paraId="5E871B0D" w14:textId="77777777" w:rsidR="00E82F37" w:rsidRDefault="00E82F37" w:rsidP="00E82F37">
      <w:pPr>
        <w:pStyle w:val="Heading2"/>
        <w:rPr>
          <w:shd w:val="solid" w:color="FFFFFF" w:fill="FFFFFF"/>
        </w:rPr>
      </w:pPr>
      <w:bookmarkStart w:id="51" w:name="_Toc323845141"/>
      <w:r>
        <w:rPr>
          <w:shd w:val="solid" w:color="FFFFFF" w:fill="FFFFFF"/>
        </w:rPr>
        <w:t>Spring Break (5 Mar 2012 - 18 Mar 2012)</w:t>
      </w:r>
      <w:bookmarkEnd w:id="51"/>
    </w:p>
    <w:p w14:paraId="0025A2FC" w14:textId="77777777" w:rsidR="00E82F37" w:rsidRDefault="00E82F37" w:rsidP="00E82F37">
      <w:pPr>
        <w:pStyle w:val="Heading2"/>
        <w:rPr>
          <w:shd w:val="solid" w:color="FFFFFF" w:fill="FFFFFF"/>
        </w:rPr>
      </w:pPr>
      <w:bookmarkStart w:id="52" w:name="_Toc323845142"/>
      <w:r>
        <w:rPr>
          <w:shd w:val="solid" w:color="FFFFFF" w:fill="FFFFFF"/>
        </w:rPr>
        <w:t>Iteration 3 (19 Mar 2012 - 1 Apr 2012)</w:t>
      </w:r>
      <w:bookmarkEnd w:id="52"/>
    </w:p>
    <w:p w14:paraId="3EEA5F2F" w14:textId="77777777" w:rsidR="00E82F37" w:rsidRDefault="00E82F37" w:rsidP="00E82F37">
      <w:pPr>
        <w:rPr>
          <w:color w:val="333333"/>
          <w:shd w:val="solid" w:color="FFFFFF" w:fill="FFFFFF"/>
        </w:rPr>
      </w:pPr>
      <w:r>
        <w:rPr>
          <w:color w:val="333333"/>
          <w:shd w:val="solid" w:color="FFFFFF" w:fill="FFFFFF"/>
        </w:rPr>
        <w:t>We hit our first major obstacle this iteration. We learned that the verification code needed to be completely separated from all other code. This is due to DO-179B requirements. While we had a story and a partial understanding of this requirement, the depth of it was ignored by the team until our customer explained it fully. We conscientiously made this decision, though we probably did not realize the required depth of the separation. This has caused us approximately a week's worth of refactoring work. It also caused us to miss our goals for this iteration. We only delivered one of the anticipated three stories. So did Agile fail us?</w:t>
      </w:r>
    </w:p>
    <w:p w14:paraId="40526C69" w14:textId="77777777" w:rsidR="00E82F37" w:rsidRDefault="00E82F37" w:rsidP="00E82F37">
      <w:pPr>
        <w:rPr>
          <w:color w:val="333333"/>
          <w:shd w:val="solid" w:color="FFFFFF" w:fill="FFFFFF"/>
        </w:rPr>
      </w:pPr>
      <w:r>
        <w:rPr>
          <w:color w:val="333333"/>
          <w:shd w:val="solid" w:color="FFFFFF" w:fill="FFFFFF"/>
        </w:rPr>
        <w:t>We feel that Agile not only did not fail us, but has served us well, even taking into consideration this obstacle. We did have to do some refactoring, but at a cost of one week, it was relatively minor. We likely could have eliminated this refactoring with some additional planning at the start of the project. However, how much planning? There is no way of knowing how much planning and knowledge we would have had to get under out belts in order to understand this requirement at the level that we do today after a 30 minute discussion with our customer on it. The same discussion at the start of the project probably would have required much more time, had we even known the question to ask.</w:t>
      </w:r>
    </w:p>
    <w:p w14:paraId="3515D44F" w14:textId="77777777" w:rsidR="00E82F37" w:rsidRDefault="00E82F37" w:rsidP="00E82F37">
      <w:pPr>
        <w:rPr>
          <w:color w:val="333333"/>
          <w:shd w:val="solid" w:color="FFFFFF" w:fill="FFFFFF"/>
        </w:rPr>
      </w:pPr>
      <w:r>
        <w:rPr>
          <w:color w:val="333333"/>
          <w:shd w:val="solid" w:color="FFFFFF" w:fill="FFFFFF"/>
        </w:rPr>
        <w:t xml:space="preserve">While we did lose some time, we feel that we gained more by diving in and delivering value to the customer. A traditional planning phase could easily have lasted a month or more. Meaning that we would barely now be delivering meaningful code to the customer, instead </w:t>
      </w:r>
      <w:r>
        <w:rPr>
          <w:color w:val="333333"/>
          <w:shd w:val="solid" w:color="FFFFFF" w:fill="FFFFFF"/>
        </w:rPr>
        <w:lastRenderedPageBreak/>
        <w:t>of being deep into the second phase of the project. The customer was accepting of the cost of the refactor, and is happy with the value received. Having two months worth of working code makes a week slippage much easier to accept.</w:t>
      </w:r>
    </w:p>
    <w:p w14:paraId="217E9E36" w14:textId="77777777" w:rsidR="00E82F37" w:rsidRDefault="00E82F37" w:rsidP="00E82F37">
      <w:pPr>
        <w:pStyle w:val="Heading2"/>
        <w:rPr>
          <w:shd w:val="solid" w:color="FFFFFF" w:fill="FFFFFF"/>
        </w:rPr>
      </w:pPr>
      <w:bookmarkStart w:id="53" w:name="_Toc323845143"/>
      <w:r>
        <w:rPr>
          <w:shd w:val="solid" w:color="FFFFFF" w:fill="FFFFFF"/>
        </w:rPr>
        <w:t>Iteration 4 (2 Apr 2012 - 15 Apr 2012)</w:t>
      </w:r>
      <w:bookmarkEnd w:id="53"/>
    </w:p>
    <w:p w14:paraId="11884A59" w14:textId="77777777" w:rsidR="00E82F37" w:rsidRDefault="00E82F37" w:rsidP="00E82F37">
      <w:pPr>
        <w:rPr>
          <w:color w:val="333333"/>
          <w:shd w:val="solid" w:color="FFFFFF" w:fill="FFFFFF"/>
        </w:rPr>
      </w:pPr>
      <w:r>
        <w:rPr>
          <w:color w:val="333333"/>
          <w:shd w:val="solid" w:color="FFFFFF" w:fill="FFFFFF"/>
        </w:rPr>
        <w:t>Our team is really in a groove at this point. We haven't encountered any obstacles and are just trying to finish strong. Mid-iteration we determined that we needed to identify what was most important for our customer. It was likely that we would not have time to complete another major section. Therefore, we discussed the highest priority features with Chris mid-iteration. He indicated that his major goals had been met, so we could focus on whatever we deemed interesting. We decided to finish up the CRC stories and "tie the bow" on what we had accomplished so far, attempting to finish the verification section.</w:t>
      </w:r>
    </w:p>
    <w:p w14:paraId="3498EBCF" w14:textId="77777777" w:rsidR="00E82F37" w:rsidRDefault="00E82F37" w:rsidP="00E82F37">
      <w:pPr>
        <w:pStyle w:val="Heading2"/>
        <w:rPr>
          <w:shd w:val="solid" w:color="FFFFFF" w:fill="FFFFFF"/>
        </w:rPr>
      </w:pPr>
      <w:bookmarkStart w:id="54" w:name="h.o9qp5m3rjxlz"/>
      <w:bookmarkStart w:id="55" w:name="_Toc323845144"/>
      <w:bookmarkEnd w:id="54"/>
      <w:r>
        <w:rPr>
          <w:shd w:val="solid" w:color="FFFFFF" w:fill="FFFFFF"/>
        </w:rPr>
        <w:t>Iteration 5 (16 Apr 2012 - 23 Apr 2012)</w:t>
      </w:r>
      <w:bookmarkEnd w:id="55"/>
    </w:p>
    <w:p w14:paraId="699B35DE" w14:textId="77777777" w:rsidR="00E82F37" w:rsidRDefault="00E82F37" w:rsidP="00E82F37">
      <w:r>
        <w:t>We cut our final iteration short as we needed to focus on our client and school deliverables in the final week and a half of the semester. However we were able to finish all our verification stories, which was a major milestone.  We also had a real reflection meeting as a team, which we hadn’t done for the last few iterations. During this meeting, we discussed the issues we had with the CRC stories where we ended up having to do a rather painful code merge. This was because we simply didn’t coordinate well enough.</w:t>
      </w:r>
    </w:p>
    <w:p w14:paraId="026E8568" w14:textId="77777777" w:rsidR="00E82F37" w:rsidRDefault="00E82F37" w:rsidP="00E82F37">
      <w:r>
        <w:t>We also reflected on our metrics choices. Originally we planned on tracking our effort, both total and per story, but it became too tedious and we stopped tracking. We found that if the tools don’t easily allow us to track our metrics, we won’t track them. We should have actively decided, as a team, to drop the metrics rather than doing it passively by simply stopping.</w:t>
      </w:r>
    </w:p>
    <w:p w14:paraId="65008EA4" w14:textId="77777777" w:rsidR="00E82F37" w:rsidRPr="000037CF" w:rsidRDefault="00E82F37" w:rsidP="00E82F37">
      <w:r>
        <w:t>There were good things that came out of our reflection meeting. We were very good at self organizing, which meant we spent more time working and less time organizing as a team. We also did a pretty good job dealing with the odd number of team members, balancing the more complex tasks with the pairs or triplets.</w:t>
      </w:r>
    </w:p>
    <w:p w14:paraId="616D1BB2" w14:textId="77777777" w:rsidR="00E82F37" w:rsidRDefault="00E82F37" w:rsidP="00E82F37">
      <w:pPr>
        <w:pStyle w:val="Heading1"/>
        <w:rPr>
          <w:shd w:val="solid" w:color="FFFFFF" w:fill="FFFFFF"/>
        </w:rPr>
      </w:pPr>
      <w:bookmarkStart w:id="56" w:name="_Toc323845145"/>
      <w:r>
        <w:rPr>
          <w:shd w:val="solid" w:color="FFFFFF" w:fill="FFFFFF"/>
        </w:rPr>
        <w:t>Releases</w:t>
      </w:r>
      <w:bookmarkEnd w:id="56"/>
    </w:p>
    <w:p w14:paraId="31CC5EA5" w14:textId="77777777" w:rsidR="00E82F37" w:rsidRDefault="00E82F37" w:rsidP="00E82F37">
      <w:pPr>
        <w:pStyle w:val="Heading2"/>
        <w:rPr>
          <w:shd w:val="solid" w:color="FFFFFF" w:fill="FFFFFF"/>
        </w:rPr>
      </w:pPr>
      <w:bookmarkStart w:id="57" w:name="_Toc323845146"/>
      <w:r>
        <w:rPr>
          <w:shd w:val="solid" w:color="FFFFFF" w:fill="FFFFFF"/>
        </w:rPr>
        <w:t>Release 0.1</w:t>
      </w:r>
      <w:bookmarkEnd w:id="57"/>
    </w:p>
    <w:p w14:paraId="0857B7C3" w14:textId="77777777" w:rsidR="00E82F37" w:rsidRDefault="00E82F37" w:rsidP="00E82F37">
      <w:pPr>
        <w:rPr>
          <w:color w:val="333333"/>
          <w:shd w:val="solid" w:color="FFFFFF" w:fill="FFFFFF"/>
        </w:rPr>
      </w:pPr>
      <w:r>
        <w:rPr>
          <w:color w:val="333333"/>
          <w:shd w:val="solid" w:color="FFFFFF" w:fill="FFFFFF"/>
        </w:rPr>
        <w:t xml:space="preserve">First release on March 3rd, 2012. Download </w:t>
      </w:r>
      <w:hyperlink r:id="rId93" w:history="1">
        <w:r>
          <w:rPr>
            <w:color w:val="4183C4"/>
            <w:shd w:val="solid" w:color="FFFFFF" w:fill="FFFFFF"/>
          </w:rPr>
          <w:t>here</w:t>
        </w:r>
      </w:hyperlink>
      <w:r>
        <w:rPr>
          <w:color w:val="333333"/>
          <w:shd w:val="solid" w:color="FFFFFF" w:fill="FFFFFF"/>
        </w:rPr>
        <w:t xml:space="preserve">. sha1: </w:t>
      </w:r>
      <w:r>
        <w:rPr>
          <w:b/>
          <w:bCs/>
          <w:color w:val="333333"/>
          <w:shd w:val="solid" w:color="FFFFFF" w:fill="FFFFFF"/>
        </w:rPr>
        <w:t>ef771be4a782a79c3f73e7543cacae0d885a4816</w:t>
      </w:r>
    </w:p>
    <w:p w14:paraId="283162D2" w14:textId="77777777" w:rsidR="00E82F37" w:rsidRDefault="00E82F37" w:rsidP="00E82F37">
      <w:pPr>
        <w:pStyle w:val="Heading2"/>
        <w:rPr>
          <w:shd w:val="solid" w:color="FFFFFF" w:fill="FFFFFF"/>
        </w:rPr>
      </w:pPr>
      <w:bookmarkStart w:id="58" w:name="h.3om9vng74odn"/>
      <w:bookmarkStart w:id="59" w:name="_Toc323845147"/>
      <w:bookmarkEnd w:id="58"/>
      <w:r>
        <w:rPr>
          <w:shd w:val="solid" w:color="FFFFFF" w:fill="FFFFFF"/>
        </w:rPr>
        <w:t>Release 0.2</w:t>
      </w:r>
      <w:bookmarkEnd w:id="59"/>
    </w:p>
    <w:p w14:paraId="09A8E7DC" w14:textId="77777777" w:rsidR="00E82F37" w:rsidRDefault="00E82F37" w:rsidP="00E82F37">
      <w:pPr>
        <w:rPr>
          <w:color w:val="333333"/>
          <w:shd w:val="solid" w:color="FFFFFF" w:fill="FFFFFF"/>
        </w:rPr>
      </w:pPr>
      <w:r>
        <w:rPr>
          <w:color w:val="333333"/>
          <w:shd w:val="solid" w:color="FFFFFF" w:fill="FFFFFF"/>
        </w:rPr>
        <w:t xml:space="preserve">Last release on May 4th, 2012. Download </w:t>
      </w:r>
      <w:hyperlink r:id="rId94" w:history="1">
        <w:r>
          <w:rPr>
            <w:color w:val="4183C4"/>
            <w:shd w:val="solid" w:color="FFFFFF" w:fill="FFFFFF"/>
          </w:rPr>
          <w:t>here</w:t>
        </w:r>
      </w:hyperlink>
      <w:r>
        <w:rPr>
          <w:color w:val="333333"/>
          <w:shd w:val="solid" w:color="FFFFFF" w:fill="FFFFFF"/>
        </w:rPr>
        <w:t xml:space="preserve">. sha1: </w:t>
      </w:r>
      <w:r>
        <w:rPr>
          <w:b/>
          <w:bCs/>
          <w:color w:val="333333"/>
          <w:shd w:val="solid" w:color="FFFFFF" w:fill="FFFFFF"/>
        </w:rPr>
        <w:t>f77fa26795c87cab9a72befe5e2e0812cf0c9afc</w:t>
      </w:r>
    </w:p>
    <w:p w14:paraId="2FD3A708" w14:textId="77777777" w:rsidR="00E82F37" w:rsidRDefault="00E82F37" w:rsidP="00E82F37">
      <w:pPr>
        <w:pStyle w:val="Heading1"/>
        <w:rPr>
          <w:shd w:val="solid" w:color="FFFFFF" w:fill="FFFFFF"/>
        </w:rPr>
      </w:pPr>
      <w:bookmarkStart w:id="60" w:name="_Toc323845148"/>
      <w:r>
        <w:rPr>
          <w:shd w:val="solid" w:color="FFFFFF" w:fill="FFFFFF"/>
        </w:rPr>
        <w:t>Risks</w:t>
      </w:r>
      <w:bookmarkEnd w:id="60"/>
    </w:p>
    <w:p w14:paraId="65BBBC04" w14:textId="77777777" w:rsidR="00E82F37" w:rsidRDefault="00E82F37" w:rsidP="00E82F37">
      <w:pPr>
        <w:pStyle w:val="Heading2"/>
        <w:rPr>
          <w:shd w:val="solid" w:color="FFFFFF" w:fill="FFFFFF"/>
        </w:rPr>
      </w:pPr>
      <w:bookmarkStart w:id="61" w:name="_Toc323845149"/>
      <w:r>
        <w:rPr>
          <w:shd w:val="solid" w:color="FFFFFF" w:fill="FFFFFF"/>
        </w:rPr>
        <w:t>Initial Risks and Mitigations</w:t>
      </w:r>
      <w:bookmarkEnd w:id="61"/>
    </w:p>
    <w:p w14:paraId="6E28C4AF"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Difficulty understanding the specification</w:t>
      </w:r>
    </w:p>
    <w:p w14:paraId="2D0E689C"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lastRenderedPageBreak/>
        <w:t>Rely on Client’s domain knowledge</w:t>
      </w:r>
    </w:p>
    <w:p w14:paraId="1CCFE5E4"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pair programming to disseminate knowledge</w:t>
      </w:r>
    </w:p>
    <w:p w14:paraId="6EB31EA9"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Real jobs and life events take precedence</w:t>
      </w:r>
    </w:p>
    <w:p w14:paraId="68AC3A7E"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Keep calendar up to date and team informed</w:t>
      </w:r>
    </w:p>
    <w:p w14:paraId="324CF2C7"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Anticipate individual work and personal life loads and plan accordingly</w:t>
      </w:r>
    </w:p>
    <w:p w14:paraId="4D0A9190"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No experience with loadable software tools</w:t>
      </w:r>
    </w:p>
    <w:p w14:paraId="297F0FEA"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Rely on Client’s domain knowledge</w:t>
      </w:r>
    </w:p>
    <w:p w14:paraId="0A924C3E"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pair programming to disseminate knowledge</w:t>
      </w:r>
    </w:p>
    <w:p w14:paraId="29839DE6"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More features and school artifacts than the schedule and available resources permit</w:t>
      </w:r>
    </w:p>
    <w:p w14:paraId="394D3CF3"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Divide work between pairs to balance artifacts and code</w:t>
      </w:r>
    </w:p>
    <w:p w14:paraId="6327F930"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DO-178B constraints</w:t>
      </w:r>
    </w:p>
    <w:p w14:paraId="0F8F8826"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pair programming to keep high coding standard</w:t>
      </w:r>
    </w:p>
    <w:p w14:paraId="1066C7E4"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Use SCM system to track commits to stories</w:t>
      </w:r>
    </w:p>
    <w:p w14:paraId="520F1E24"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The standard is still early in its life-cycle</w:t>
      </w:r>
    </w:p>
    <w:p w14:paraId="29041A47"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Client’s close contact to fix developing problems</w:t>
      </w:r>
    </w:p>
    <w:p w14:paraId="1D70EF69" w14:textId="77777777" w:rsidR="00E82F37" w:rsidRDefault="00E82F37" w:rsidP="00E82F37">
      <w:pPr>
        <w:numPr>
          <w:ilvl w:val="0"/>
          <w:numId w:val="30"/>
        </w:numPr>
        <w:spacing w:after="200"/>
        <w:ind w:left="360"/>
        <w:rPr>
          <w:color w:val="333333"/>
          <w:shd w:val="solid" w:color="FFFFFF" w:fill="FFFFFF"/>
        </w:rPr>
      </w:pPr>
      <w:r>
        <w:rPr>
          <w:color w:val="333333"/>
          <w:shd w:val="solid" w:color="FFFFFF" w:fill="FFFFFF"/>
        </w:rPr>
        <w:t>Gaps in tool knowledge, license knowledge, etc.</w:t>
      </w:r>
    </w:p>
    <w:p w14:paraId="109D4BEA"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school resources to understand constraints</w:t>
      </w:r>
    </w:p>
    <w:p w14:paraId="7D760F65"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Continually be aware of license</w:t>
      </w:r>
    </w:p>
    <w:p w14:paraId="35398928" w14:textId="77777777" w:rsidR="00E82F37" w:rsidRDefault="00E82F37" w:rsidP="00E82F37">
      <w:pPr>
        <w:numPr>
          <w:ilvl w:val="1"/>
          <w:numId w:val="30"/>
        </w:numPr>
        <w:tabs>
          <w:tab w:val="num" w:pos="720"/>
        </w:tabs>
        <w:spacing w:after="200"/>
        <w:ind w:left="720"/>
        <w:rPr>
          <w:color w:val="333333"/>
          <w:shd w:val="solid" w:color="FFFFFF" w:fill="FFFFFF"/>
        </w:rPr>
      </w:pPr>
      <w:r>
        <w:rPr>
          <w:color w:val="333333"/>
          <w:shd w:val="solid" w:color="FFFFFF" w:fill="FFFFFF"/>
        </w:rPr>
        <w:t>Utilize pair programming to maximize domain knowledge</w:t>
      </w:r>
    </w:p>
    <w:p w14:paraId="7B4F99EC" w14:textId="77777777" w:rsidR="00E82F37" w:rsidRDefault="00E82F37" w:rsidP="00E82F37">
      <w:pPr>
        <w:pStyle w:val="Heading2"/>
        <w:rPr>
          <w:shd w:val="solid" w:color="FFFFFF" w:fill="FFFFFF"/>
        </w:rPr>
      </w:pPr>
      <w:bookmarkStart w:id="62" w:name="_Toc323845150"/>
      <w:r>
        <w:rPr>
          <w:shd w:val="solid" w:color="FFFFFF" w:fill="FFFFFF"/>
        </w:rPr>
        <w:t>New Risks</w:t>
      </w:r>
      <w:bookmarkEnd w:id="62"/>
    </w:p>
    <w:p w14:paraId="37D0DD22" w14:textId="77777777" w:rsidR="00E82F37" w:rsidRDefault="00E82F37" w:rsidP="00E82F37">
      <w:pPr>
        <w:pStyle w:val="Heading3"/>
        <w:rPr>
          <w:shd w:val="solid" w:color="FFFFFF" w:fill="FFFFFF"/>
        </w:rPr>
      </w:pPr>
      <w:bookmarkStart w:id="63" w:name="_Toc323845151"/>
      <w:r>
        <w:rPr>
          <w:shd w:val="solid" w:color="FFFFFF" w:fill="FFFFFF"/>
        </w:rPr>
        <w:t>Third Party Tools</w:t>
      </w:r>
      <w:bookmarkEnd w:id="63"/>
    </w:p>
    <w:p w14:paraId="62C0387E" w14:textId="77777777" w:rsidR="00E82F37" w:rsidRDefault="00E82F37" w:rsidP="00E82F37">
      <w:pPr>
        <w:rPr>
          <w:color w:val="333333"/>
          <w:shd w:val="solid" w:color="FFFFFF" w:fill="FFFFFF"/>
        </w:rPr>
      </w:pPr>
      <w:r>
        <w:rPr>
          <w:color w:val="333333"/>
          <w:shd w:val="solid" w:color="FFFFFF" w:fill="FFFFFF"/>
        </w:rPr>
        <w:t>A new risk was identified, unfortunately not until it was an issue. Currently the project relies on several third party tools, GitHub, Pivotal Tracker, TeamCity, etc. Prior to the first release we experienced outages in several of the tools, fortunately none during a critical time. However, on the weekend of the first release, we had an outage that did affect our ability to deliver a non-critical document in the timeframe we desired. While this was not a critical issue, its occurrence prompted us to identify this as a risk.</w:t>
      </w:r>
    </w:p>
    <w:p w14:paraId="03441D22" w14:textId="77777777" w:rsidR="00E82F37" w:rsidRDefault="00E82F37" w:rsidP="00E82F37">
      <w:pPr>
        <w:pStyle w:val="Heading3"/>
        <w:rPr>
          <w:shd w:val="solid" w:color="FFFFFF" w:fill="FFFFFF"/>
        </w:rPr>
      </w:pPr>
      <w:bookmarkStart w:id="64" w:name="h.u9eg0hxmiltc"/>
      <w:bookmarkStart w:id="65" w:name="_Toc323845152"/>
      <w:bookmarkEnd w:id="64"/>
      <w:r>
        <w:rPr>
          <w:shd w:val="solid" w:color="FFFFFF" w:fill="FFFFFF"/>
        </w:rPr>
        <w:lastRenderedPageBreak/>
        <w:t>Issues</w:t>
      </w:r>
      <w:bookmarkEnd w:id="65"/>
    </w:p>
    <w:p w14:paraId="671E4F48" w14:textId="77777777" w:rsidR="00E82F37" w:rsidRDefault="00E82F37" w:rsidP="00E82F37">
      <w:pPr>
        <w:rPr>
          <w:color w:val="333333"/>
          <w:shd w:val="solid" w:color="FFFFFF" w:fill="FFFFFF"/>
        </w:rPr>
      </w:pPr>
      <w:r>
        <w:rPr>
          <w:color w:val="333333"/>
          <w:shd w:val="solid" w:color="FFFFFF" w:fill="FFFFFF"/>
        </w:rPr>
        <w:t>We have discussed our risks at the end of each iteration. While we have seen life events, the spec's newness, and our lack of experience affect the project, nothing has been beyond the scope of our mitigation plans.</w:t>
      </w:r>
    </w:p>
    <w:p w14:paraId="10D46443" w14:textId="77777777" w:rsidR="00E82F37" w:rsidRDefault="00E82F37" w:rsidP="00E82F37">
      <w:pPr>
        <w:pStyle w:val="Heading1"/>
        <w:rPr>
          <w:shd w:val="solid" w:color="FFFFFF" w:fill="FFFFFF"/>
        </w:rPr>
      </w:pPr>
      <w:bookmarkStart w:id="66" w:name="_Toc323845153"/>
      <w:r>
        <w:rPr>
          <w:shd w:val="solid" w:color="FFFFFF" w:fill="FFFFFF"/>
        </w:rPr>
        <w:t>Tools</w:t>
      </w:r>
      <w:bookmarkEnd w:id="66"/>
    </w:p>
    <w:p w14:paraId="3F17266C" w14:textId="77777777" w:rsidR="00E82F37" w:rsidRDefault="00E82F37" w:rsidP="00E82F37">
      <w:pPr>
        <w:pStyle w:val="Heading2"/>
        <w:rPr>
          <w:shd w:val="solid" w:color="FFFFFF" w:fill="FFFFFF"/>
        </w:rPr>
      </w:pPr>
      <w:bookmarkStart w:id="67" w:name="_Toc323845154"/>
      <w:r>
        <w:rPr>
          <w:shd w:val="solid" w:color="FFFFFF" w:fill="FFFFFF"/>
        </w:rPr>
        <w:t>Language</w:t>
      </w:r>
      <w:bookmarkEnd w:id="67"/>
    </w:p>
    <w:p w14:paraId="7629CD08" w14:textId="77777777" w:rsidR="00E82F37" w:rsidRDefault="00E82F37" w:rsidP="00E82F37">
      <w:pPr>
        <w:rPr>
          <w:color w:val="333333"/>
          <w:shd w:val="solid" w:color="FFFFFF" w:fill="FFFFFF"/>
        </w:rPr>
      </w:pPr>
      <w:r>
        <w:rPr>
          <w:color w:val="333333"/>
          <w:shd w:val="solid" w:color="FFFFFF" w:fill="FFFFFF"/>
        </w:rPr>
        <w:t>Java 6 (specifically 1.6_14 or higher). We considered 1.7, however it’s newness and lack of full cross-platform support (e.g. not yet available on Mac OS X) led us to chose Java 1.6. We also considered using .NET, however team familiarity was highest with Java.</w:t>
      </w:r>
    </w:p>
    <w:p w14:paraId="3CAB96E8" w14:textId="77777777" w:rsidR="00E82F37" w:rsidRDefault="00E82F37" w:rsidP="00E82F37">
      <w:pPr>
        <w:pStyle w:val="Heading2"/>
        <w:rPr>
          <w:shd w:val="solid" w:color="FFFFFF" w:fill="FFFFFF"/>
        </w:rPr>
      </w:pPr>
      <w:bookmarkStart w:id="68" w:name="_Toc323845155"/>
      <w:r>
        <w:rPr>
          <w:shd w:val="solid" w:color="FFFFFF" w:fill="FFFFFF"/>
        </w:rPr>
        <w:t>Libraries</w:t>
      </w:r>
      <w:bookmarkEnd w:id="68"/>
    </w:p>
    <w:p w14:paraId="1DC90472" w14:textId="77777777" w:rsidR="00E82F37" w:rsidRDefault="00E82F37" w:rsidP="00E82F37">
      <w:pPr>
        <w:numPr>
          <w:ilvl w:val="0"/>
          <w:numId w:val="31"/>
        </w:numPr>
        <w:spacing w:after="200"/>
        <w:ind w:left="360"/>
        <w:rPr>
          <w:color w:val="4183C4"/>
          <w:shd w:val="solid" w:color="FFFFFF" w:fill="FFFFFF"/>
        </w:rPr>
      </w:pPr>
      <w:hyperlink r:id="rId95" w:history="1">
        <w:r>
          <w:rPr>
            <w:color w:val="4183C4"/>
            <w:shd w:val="solid" w:color="FFFFFF" w:fill="FFFFFF"/>
          </w:rPr>
          <w:t>JAXB</w:t>
        </w:r>
      </w:hyperlink>
      <w:r>
        <w:rPr>
          <w:color w:val="333333"/>
          <w:shd w:val="solid" w:color="FFFFFF" w:fill="FFFFFF"/>
        </w:rPr>
        <w:t xml:space="preserve"> - For XML support</w:t>
      </w:r>
    </w:p>
    <w:p w14:paraId="43BC4BCD" w14:textId="77777777" w:rsidR="00E82F37" w:rsidRDefault="00E82F37" w:rsidP="00E82F37">
      <w:pPr>
        <w:numPr>
          <w:ilvl w:val="0"/>
          <w:numId w:val="31"/>
        </w:numPr>
        <w:spacing w:after="200"/>
        <w:ind w:left="360"/>
        <w:rPr>
          <w:color w:val="4183C4"/>
          <w:shd w:val="solid" w:color="FFFFFF" w:fill="FFFFFF"/>
        </w:rPr>
      </w:pPr>
      <w:hyperlink r:id="rId96" w:history="1">
        <w:r>
          <w:rPr>
            <w:color w:val="4183C4"/>
            <w:shd w:val="solid" w:color="FFFFFF" w:fill="FFFFFF"/>
          </w:rPr>
          <w:t>TestNG</w:t>
        </w:r>
      </w:hyperlink>
      <w:r>
        <w:rPr>
          <w:color w:val="333333"/>
          <w:shd w:val="solid" w:color="FFFFFF" w:fill="FFFFFF"/>
        </w:rPr>
        <w:t xml:space="preserve"> - For testing</w:t>
      </w:r>
    </w:p>
    <w:p w14:paraId="29B4CEC4" w14:textId="77777777" w:rsidR="00E82F37" w:rsidRDefault="00E82F37" w:rsidP="00E82F37">
      <w:pPr>
        <w:numPr>
          <w:ilvl w:val="0"/>
          <w:numId w:val="31"/>
        </w:numPr>
        <w:spacing w:after="200"/>
        <w:ind w:left="360"/>
        <w:rPr>
          <w:color w:val="4183C4"/>
          <w:shd w:val="solid" w:color="FFFFFF" w:fill="FFFFFF"/>
        </w:rPr>
      </w:pPr>
      <w:hyperlink r:id="rId97" w:history="1">
        <w:r>
          <w:rPr>
            <w:color w:val="4183C4"/>
            <w:shd w:val="solid" w:color="FFFFFF" w:fill="FFFFFF"/>
          </w:rPr>
          <w:t>Mockito</w:t>
        </w:r>
      </w:hyperlink>
      <w:r>
        <w:rPr>
          <w:color w:val="333333"/>
          <w:shd w:val="solid" w:color="FFFFFF" w:fill="FFFFFF"/>
        </w:rPr>
        <w:t xml:space="preserve"> - For unit testing</w:t>
      </w:r>
    </w:p>
    <w:p w14:paraId="186D0022" w14:textId="77777777" w:rsidR="00E82F37" w:rsidRDefault="00E82F37" w:rsidP="00E82F37">
      <w:pPr>
        <w:pStyle w:val="Heading2"/>
        <w:rPr>
          <w:shd w:val="solid" w:color="FFFFFF" w:fill="FFFFFF"/>
        </w:rPr>
      </w:pPr>
      <w:bookmarkStart w:id="69" w:name="_Toc323845156"/>
      <w:r>
        <w:rPr>
          <w:shd w:val="solid" w:color="FFFFFF" w:fill="FFFFFF"/>
        </w:rPr>
        <w:t>IDE</w:t>
      </w:r>
      <w:bookmarkEnd w:id="69"/>
    </w:p>
    <w:p w14:paraId="28AAE468" w14:textId="77777777" w:rsidR="00E82F37" w:rsidRDefault="00E82F37" w:rsidP="00E82F37">
      <w:pPr>
        <w:rPr>
          <w:color w:val="4183C4"/>
          <w:shd w:val="solid" w:color="FFFFFF" w:fill="FFFFFF"/>
        </w:rPr>
      </w:pPr>
      <w:hyperlink r:id="rId98" w:history="1">
        <w:r>
          <w:rPr>
            <w:color w:val="4183C4"/>
            <w:shd w:val="solid" w:color="FFFFFF" w:fill="FFFFFF"/>
          </w:rPr>
          <w:t>Eclipse</w:t>
        </w:r>
      </w:hyperlink>
      <w:hyperlink r:id="rId99" w:history="1">
        <w:r>
          <w:rPr>
            <w:color w:val="4183C4"/>
            <w:shd w:val="solid" w:color="FFFFFF" w:fill="FFFFFF"/>
          </w:rPr>
          <w:t xml:space="preserve"> </w:t>
        </w:r>
      </w:hyperlink>
      <w:hyperlink r:id="rId100" w:history="1">
        <w:r>
          <w:rPr>
            <w:color w:val="4183C4"/>
            <w:shd w:val="solid" w:color="FFFFFF" w:fill="FFFFFF"/>
          </w:rPr>
          <w:t>Indigo</w:t>
        </w:r>
      </w:hyperlink>
      <w:r>
        <w:rPr>
          <w:color w:val="333333"/>
          <w:shd w:val="solid" w:color="FFFFFF" w:fill="FFFFFF"/>
        </w:rPr>
        <w:t xml:space="preserve"> - Selected due to team familiarity. Free. Netbeans was considered, only long enough to be rejected, though we may revisit this for UI work. JetBrain’s IntelliJ was also considered. However, the free version is limited. We have collected several </w:t>
      </w:r>
      <w:hyperlink r:id="rId101" w:history="1">
        <w:r>
          <w:rPr>
            <w:color w:val="4183C4"/>
            <w:shd w:val="solid" w:color="FFFFFF" w:fill="FFFFFF"/>
          </w:rPr>
          <w:t>tips</w:t>
        </w:r>
      </w:hyperlink>
      <w:r>
        <w:rPr>
          <w:color w:val="333333"/>
          <w:shd w:val="solid" w:color="FFFFFF" w:fill="FFFFFF"/>
        </w:rPr>
        <w:t xml:space="preserve"> for setting up Eclipse to work in our environment.</w:t>
      </w:r>
    </w:p>
    <w:p w14:paraId="3F092B45" w14:textId="77777777" w:rsidR="00E82F37" w:rsidRDefault="00E82F37" w:rsidP="00E82F37">
      <w:pPr>
        <w:pStyle w:val="Heading2"/>
        <w:rPr>
          <w:shd w:val="solid" w:color="FFFFFF" w:fill="FFFFFF"/>
        </w:rPr>
      </w:pPr>
      <w:bookmarkStart w:id="70" w:name="_Toc323845157"/>
      <w:r>
        <w:rPr>
          <w:shd w:val="solid" w:color="FFFFFF" w:fill="FFFFFF"/>
        </w:rPr>
        <w:t>VCS</w:t>
      </w:r>
      <w:bookmarkEnd w:id="70"/>
    </w:p>
    <w:p w14:paraId="5DCDC677" w14:textId="77777777" w:rsidR="00E82F37" w:rsidRDefault="00E82F37" w:rsidP="00E82F37">
      <w:pPr>
        <w:rPr>
          <w:color w:val="333333"/>
          <w:shd w:val="solid" w:color="FFFFFF" w:fill="FFFFFF"/>
        </w:rPr>
      </w:pPr>
      <w:r>
        <w:rPr>
          <w:color w:val="333333"/>
          <w:shd w:val="solid" w:color="FFFFFF" w:fill="FFFFFF"/>
        </w:rPr>
        <w:t>Github - Selected due to team familiarity with Git. Successful use in previous projects. No other options were seriously considered.</w:t>
      </w:r>
    </w:p>
    <w:p w14:paraId="3A439940" w14:textId="77777777" w:rsidR="00E82F37" w:rsidRDefault="00E82F37" w:rsidP="00E82F37">
      <w:pPr>
        <w:pStyle w:val="Heading2"/>
        <w:rPr>
          <w:shd w:val="solid" w:color="FFFFFF" w:fill="FFFFFF"/>
        </w:rPr>
      </w:pPr>
      <w:bookmarkStart w:id="71" w:name="_Toc323845158"/>
      <w:r>
        <w:rPr>
          <w:shd w:val="solid" w:color="FFFFFF" w:fill="FFFFFF"/>
        </w:rPr>
        <w:t>License</w:t>
      </w:r>
      <w:bookmarkEnd w:id="71"/>
    </w:p>
    <w:p w14:paraId="4E5AF3CE" w14:textId="77777777" w:rsidR="00E82F37" w:rsidRDefault="00E82F37" w:rsidP="00E82F37">
      <w:pPr>
        <w:rPr>
          <w:color w:val="4183C4"/>
          <w:shd w:val="solid" w:color="FFFFFF" w:fill="FFFFFF"/>
        </w:rPr>
      </w:pPr>
      <w:hyperlink r:id="rId102" w:history="1">
        <w:r>
          <w:rPr>
            <w:color w:val="4183C4"/>
            <w:shd w:val="solid" w:color="FFFFFF" w:fill="FFFFFF"/>
          </w:rPr>
          <w:t>MIT</w:t>
        </w:r>
      </w:hyperlink>
      <w:r>
        <w:rPr>
          <w:color w:val="333333"/>
          <w:shd w:val="solid" w:color="FFFFFF" w:fill="FFFFFF"/>
        </w:rPr>
        <w:t xml:space="preserve"> - Selected due to its brevity. Also because it is one of the most liberal licenses. With the target audience being the aerospace industry, we wanted to make the code as accessible as possible.</w:t>
      </w:r>
    </w:p>
    <w:p w14:paraId="12481196" w14:textId="77777777" w:rsidR="00E82F37" w:rsidRDefault="00E82F37" w:rsidP="00E82F37">
      <w:pPr>
        <w:pStyle w:val="Heading2"/>
        <w:rPr>
          <w:shd w:val="solid" w:color="FFFFFF" w:fill="FFFFFF"/>
        </w:rPr>
      </w:pPr>
      <w:bookmarkStart w:id="72" w:name="_Toc323845159"/>
      <w:r>
        <w:rPr>
          <w:shd w:val="solid" w:color="FFFFFF" w:fill="FFFFFF"/>
        </w:rPr>
        <w:t>Continuous Integration</w:t>
      </w:r>
      <w:bookmarkEnd w:id="72"/>
    </w:p>
    <w:p w14:paraId="71D7629C" w14:textId="77777777" w:rsidR="00E82F37" w:rsidRDefault="00E82F37" w:rsidP="00E82F37">
      <w:pPr>
        <w:rPr>
          <w:color w:val="4183C4"/>
          <w:shd w:val="solid" w:color="FFFFFF" w:fill="FFFFFF"/>
        </w:rPr>
      </w:pPr>
      <w:hyperlink r:id="rId103" w:history="1">
        <w:r>
          <w:rPr>
            <w:color w:val="4183C4"/>
            <w:shd w:val="solid" w:color="FFFFFF" w:fill="FFFFFF"/>
          </w:rPr>
          <w:t>TeamCity</w:t>
        </w:r>
      </w:hyperlink>
      <w:r>
        <w:rPr>
          <w:color w:val="333333"/>
          <w:shd w:val="solid" w:color="FFFFFF" w:fill="FFFFFF"/>
        </w:rPr>
        <w:t xml:space="preserve"> (via </w:t>
      </w:r>
      <w:hyperlink r:id="rId104" w:history="1">
        <w:r>
          <w:rPr>
            <w:color w:val="4183C4"/>
            <w:shd w:val="solid" w:color="FFFFFF" w:fill="FFFFFF"/>
          </w:rPr>
          <w:t>Codebetter</w:t>
        </w:r>
      </w:hyperlink>
      <w:hyperlink r:id="rId105" w:history="1">
        <w:r>
          <w:rPr>
            <w:color w:val="4183C4"/>
            <w:shd w:val="solid" w:color="FFFFFF" w:fill="FFFFFF"/>
          </w:rPr>
          <w:t>.</w:t>
        </w:r>
      </w:hyperlink>
      <w:hyperlink r:id="rId106" w:history="1">
        <w:r>
          <w:rPr>
            <w:color w:val="4183C4"/>
            <w:shd w:val="solid" w:color="FFFFFF" w:fill="FFFFFF"/>
          </w:rPr>
          <w:t>com</w:t>
        </w:r>
      </w:hyperlink>
      <w:r>
        <w:rPr>
          <w:color w:val="333333"/>
          <w:shd w:val="solid" w:color="FFFFFF" w:fill="FFFFFF"/>
        </w:rPr>
        <w:t>)</w:t>
      </w:r>
    </w:p>
    <w:p w14:paraId="6EEEE092" w14:textId="77777777" w:rsidR="00E82F37" w:rsidRDefault="00E82F37" w:rsidP="00E82F37">
      <w:pPr>
        <w:numPr>
          <w:ilvl w:val="0"/>
          <w:numId w:val="32"/>
        </w:numPr>
        <w:spacing w:after="200"/>
        <w:ind w:left="360"/>
        <w:rPr>
          <w:color w:val="333333"/>
          <w:shd w:val="solid" w:color="FFFFFF" w:fill="FFFFFF"/>
        </w:rPr>
      </w:pPr>
      <w:r>
        <w:rPr>
          <w:color w:val="333333"/>
          <w:shd w:val="solid" w:color="FFFFFF" w:fill="FFFFFF"/>
        </w:rPr>
        <w:t>Scott: sgriffinusa</w:t>
      </w:r>
    </w:p>
    <w:p w14:paraId="5D2A4270" w14:textId="77777777" w:rsidR="00E82F37" w:rsidRDefault="00E82F37" w:rsidP="00E82F37">
      <w:pPr>
        <w:numPr>
          <w:ilvl w:val="0"/>
          <w:numId w:val="32"/>
        </w:numPr>
        <w:spacing w:after="200"/>
        <w:ind w:left="360"/>
        <w:rPr>
          <w:color w:val="333333"/>
          <w:shd w:val="solid" w:color="FFFFFF" w:fill="FFFFFF"/>
        </w:rPr>
      </w:pPr>
      <w:r>
        <w:rPr>
          <w:color w:val="333333"/>
          <w:shd w:val="solid" w:color="FFFFFF" w:fill="FFFFFF"/>
        </w:rPr>
        <w:t>Mike: SQUIDwarrior</w:t>
      </w:r>
    </w:p>
    <w:p w14:paraId="3943B734" w14:textId="77777777" w:rsidR="00E82F37" w:rsidRDefault="00E82F37" w:rsidP="00E82F37">
      <w:pPr>
        <w:numPr>
          <w:ilvl w:val="0"/>
          <w:numId w:val="32"/>
        </w:numPr>
        <w:spacing w:after="200"/>
        <w:ind w:left="360"/>
        <w:rPr>
          <w:color w:val="333333"/>
          <w:shd w:val="solid" w:color="FFFFFF" w:fill="FFFFFF"/>
        </w:rPr>
      </w:pPr>
      <w:r>
        <w:rPr>
          <w:color w:val="333333"/>
          <w:shd w:val="solid" w:color="FFFFFF" w:fill="FFFFFF"/>
        </w:rPr>
        <w:t>Liron: lyahdav</w:t>
      </w:r>
    </w:p>
    <w:p w14:paraId="75D80AAC" w14:textId="77777777" w:rsidR="00E82F37" w:rsidRDefault="00E82F37" w:rsidP="00E82F37">
      <w:pPr>
        <w:numPr>
          <w:ilvl w:val="0"/>
          <w:numId w:val="32"/>
        </w:numPr>
        <w:spacing w:after="200"/>
        <w:ind w:left="360"/>
        <w:rPr>
          <w:color w:val="333333"/>
          <w:shd w:val="solid" w:color="FFFFFF" w:fill="FFFFFF"/>
        </w:rPr>
      </w:pPr>
      <w:r>
        <w:rPr>
          <w:color w:val="333333"/>
          <w:shd w:val="solid" w:color="FFFFFF" w:fill="FFFFFF"/>
        </w:rPr>
        <w:t>Ryan: lone.squirrely</w:t>
      </w:r>
    </w:p>
    <w:p w14:paraId="7C1E5EF1" w14:textId="77777777" w:rsidR="00E82F37" w:rsidRDefault="00E82F37" w:rsidP="00E82F37">
      <w:pPr>
        <w:numPr>
          <w:ilvl w:val="0"/>
          <w:numId w:val="32"/>
        </w:numPr>
        <w:spacing w:after="200"/>
        <w:ind w:left="360"/>
        <w:rPr>
          <w:color w:val="333333"/>
          <w:shd w:val="solid" w:color="FFFFFF" w:fill="FFFFFF"/>
        </w:rPr>
      </w:pPr>
      <w:r>
        <w:rPr>
          <w:color w:val="333333"/>
          <w:shd w:val="solid" w:color="FFFFFF" w:fill="FFFFFF"/>
        </w:rPr>
        <w:t>Brandon: brandons</w:t>
      </w:r>
    </w:p>
    <w:p w14:paraId="342D4A7F" w14:textId="77777777" w:rsidR="00E82F37" w:rsidRDefault="00E82F37" w:rsidP="00E82F37">
      <w:pPr>
        <w:rPr>
          <w:color w:val="4183C4"/>
          <w:shd w:val="solid" w:color="FFFFFF" w:fill="FFFFFF"/>
        </w:rPr>
      </w:pPr>
      <w:hyperlink r:id="rId107" w:history="1">
        <w:r>
          <w:rPr>
            <w:color w:val="4183C4"/>
            <w:shd w:val="solid" w:color="FFFFFF" w:fill="FFFFFF"/>
          </w:rPr>
          <w:t>Project</w:t>
        </w:r>
      </w:hyperlink>
      <w:hyperlink r:id="rId108" w:history="1">
        <w:r>
          <w:rPr>
            <w:color w:val="4183C4"/>
            <w:shd w:val="solid" w:color="FFFFFF" w:fill="FFFFFF"/>
          </w:rPr>
          <w:t xml:space="preserve"> </w:t>
        </w:r>
      </w:hyperlink>
      <w:hyperlink r:id="rId109" w:history="1">
        <w:r>
          <w:rPr>
            <w:color w:val="4183C4"/>
            <w:shd w:val="solid" w:color="FFFFFF" w:fill="FFFFFF"/>
          </w:rPr>
          <w:t>website</w:t>
        </w:r>
      </w:hyperlink>
      <w:r>
        <w:rPr>
          <w:color w:val="333333"/>
          <w:shd w:val="solid" w:color="FFFFFF" w:fill="FFFFFF"/>
        </w:rPr>
        <w:t xml:space="preserve"> We chose TeamCity because several of our members have direct experience with the tool and have found it to be far superior in usability and features to other options such as Hudson or CruiseControl. There is also a free TeamCity server hosted by Codebetter.com that is available for OSS projects. We also considered Heroku, but that is more targeted to hosting websites.</w:t>
      </w:r>
    </w:p>
    <w:p w14:paraId="488FC938" w14:textId="77777777" w:rsidR="00E82F37" w:rsidRDefault="00E82F37" w:rsidP="00E82F37">
      <w:pPr>
        <w:pStyle w:val="Heading2"/>
        <w:rPr>
          <w:shd w:val="solid" w:color="FFFFFF" w:fill="FFFFFF"/>
        </w:rPr>
      </w:pPr>
      <w:bookmarkStart w:id="73" w:name="_Toc323845160"/>
      <w:r>
        <w:rPr>
          <w:shd w:val="solid" w:color="FFFFFF" w:fill="FFFFFF"/>
        </w:rPr>
        <w:t>Issue/task tracker</w:t>
      </w:r>
      <w:bookmarkEnd w:id="73"/>
    </w:p>
    <w:p w14:paraId="4F275670" w14:textId="77777777" w:rsidR="00E82F37" w:rsidRDefault="00E82F37" w:rsidP="00E82F37">
      <w:pPr>
        <w:pStyle w:val="Heading3"/>
        <w:rPr>
          <w:shd w:val="solid" w:color="FFFFFF" w:fill="FFFFFF"/>
        </w:rPr>
      </w:pPr>
      <w:bookmarkStart w:id="74" w:name="_Toc323845161"/>
      <w:r>
        <w:rPr>
          <w:shd w:val="solid" w:color="FFFFFF" w:fill="FFFFFF"/>
        </w:rPr>
        <w:t>Planning and tracking - Pivotal Tracker</w:t>
      </w:r>
      <w:bookmarkEnd w:id="74"/>
    </w:p>
    <w:p w14:paraId="332BF283" w14:textId="77777777" w:rsidR="00E82F37" w:rsidRDefault="00E82F37" w:rsidP="00E82F37">
      <w:pPr>
        <w:rPr>
          <w:color w:val="333333"/>
          <w:shd w:val="solid" w:color="FFFFFF" w:fill="FFFFFF"/>
        </w:rPr>
      </w:pPr>
      <w:r>
        <w:rPr>
          <w:color w:val="333333"/>
          <w:shd w:val="solid" w:color="FFFFFF" w:fill="FFFFFF"/>
        </w:rPr>
        <w:t xml:space="preserve">Pivotal is one of the best online tools for planning and tracking Agile projects. All team members are familiar with Pivotal through our CMU coursework or in our jobs. It is also free to use for OSS projects. </w:t>
      </w:r>
      <w:hyperlink r:id="rId110" w:history="1">
        <w:r>
          <w:rPr>
            <w:color w:val="4183C4"/>
            <w:shd w:val="solid" w:color="FFFFFF" w:fill="FFFFFF"/>
          </w:rPr>
          <w:t>Project</w:t>
        </w:r>
      </w:hyperlink>
      <w:hyperlink r:id="rId111" w:history="1">
        <w:r>
          <w:rPr>
            <w:color w:val="4183C4"/>
            <w:shd w:val="solid" w:color="FFFFFF" w:fill="FFFFFF"/>
          </w:rPr>
          <w:t xml:space="preserve"> </w:t>
        </w:r>
      </w:hyperlink>
      <w:hyperlink r:id="rId112" w:history="1">
        <w:r>
          <w:rPr>
            <w:color w:val="4183C4"/>
            <w:shd w:val="solid" w:color="FFFFFF" w:fill="FFFFFF"/>
          </w:rPr>
          <w:t>site</w:t>
        </w:r>
      </w:hyperlink>
    </w:p>
    <w:p w14:paraId="38034DAD" w14:textId="77777777" w:rsidR="00E82F37" w:rsidRDefault="00E82F37" w:rsidP="00E82F37">
      <w:pPr>
        <w:pStyle w:val="Heading3"/>
        <w:rPr>
          <w:shd w:val="solid" w:color="FFFFFF" w:fill="FFFFFF"/>
        </w:rPr>
      </w:pPr>
      <w:bookmarkStart w:id="75" w:name="_Toc323845162"/>
      <w:r>
        <w:rPr>
          <w:shd w:val="solid" w:color="FFFFFF" w:fill="FFFFFF"/>
        </w:rPr>
        <w:t>Bugs/tickets: Github Issues</w:t>
      </w:r>
      <w:bookmarkEnd w:id="75"/>
    </w:p>
    <w:p w14:paraId="71C7C7A0" w14:textId="77777777" w:rsidR="00E82F37" w:rsidRDefault="00E82F37" w:rsidP="00E82F37">
      <w:pPr>
        <w:rPr>
          <w:color w:val="333333"/>
          <w:shd w:val="solid" w:color="FFFFFF" w:fill="FFFFFF"/>
        </w:rPr>
      </w:pPr>
      <w:r>
        <w:rPr>
          <w:color w:val="333333"/>
          <w:shd w:val="solid" w:color="FFFFFF" w:fill="FFFFFF"/>
        </w:rPr>
        <w:t xml:space="preserve">Because our project is hosted on Github, utilizing the Github issue tracking system is a natural choice. One of our members has used this system before and had a good experience. We also considered Codebetter’s YouTrack server, but that does not integrate as closely with Github. </w:t>
      </w:r>
      <w:hyperlink r:id="rId113" w:history="1">
        <w:r>
          <w:rPr>
            <w:color w:val="4183C4"/>
            <w:shd w:val="solid" w:color="FFFFFF" w:fill="FFFFFF"/>
          </w:rPr>
          <w:t>Project</w:t>
        </w:r>
      </w:hyperlink>
      <w:hyperlink r:id="rId114" w:history="1">
        <w:r>
          <w:rPr>
            <w:color w:val="4183C4"/>
            <w:shd w:val="solid" w:color="FFFFFF" w:fill="FFFFFF"/>
          </w:rPr>
          <w:t xml:space="preserve"> </w:t>
        </w:r>
      </w:hyperlink>
      <w:hyperlink r:id="rId115" w:history="1">
        <w:r>
          <w:rPr>
            <w:color w:val="4183C4"/>
            <w:shd w:val="solid" w:color="FFFFFF" w:fill="FFFFFF"/>
          </w:rPr>
          <w:t>site</w:t>
        </w:r>
      </w:hyperlink>
    </w:p>
    <w:p w14:paraId="184246E7" w14:textId="77777777" w:rsidR="00E82F37" w:rsidRDefault="00E82F37" w:rsidP="00E82F37">
      <w:pPr>
        <w:pStyle w:val="Heading2"/>
        <w:rPr>
          <w:shd w:val="solid" w:color="FFFFFF" w:fill="FFFFFF"/>
        </w:rPr>
      </w:pPr>
      <w:bookmarkStart w:id="76" w:name="_Toc323845163"/>
      <w:r>
        <w:rPr>
          <w:shd w:val="solid" w:color="FFFFFF" w:fill="FFFFFF"/>
        </w:rPr>
        <w:t>Builder</w:t>
      </w:r>
      <w:bookmarkEnd w:id="76"/>
    </w:p>
    <w:p w14:paraId="41A6D679" w14:textId="77777777" w:rsidR="00E82F37" w:rsidRDefault="00E82F37" w:rsidP="00E82F37">
      <w:pPr>
        <w:rPr>
          <w:color w:val="333333"/>
          <w:shd w:val="solid" w:color="FFFFFF" w:fill="FFFFFF"/>
        </w:rPr>
      </w:pPr>
      <w:r>
        <w:rPr>
          <w:color w:val="333333"/>
          <w:shd w:val="solid" w:color="FFFFFF" w:fill="FFFFFF"/>
        </w:rPr>
        <w:t>Team familiarity. Interest in learning Maven from those who have experience with Ant.</w:t>
      </w:r>
    </w:p>
    <w:p w14:paraId="387EAF88" w14:textId="77777777" w:rsidR="00E82F37" w:rsidRDefault="00E82F37" w:rsidP="00E82F37">
      <w:pPr>
        <w:pStyle w:val="Heading2"/>
        <w:rPr>
          <w:shd w:val="solid" w:color="FFFFFF" w:fill="FFFFFF"/>
        </w:rPr>
      </w:pPr>
      <w:bookmarkStart w:id="77" w:name="_Toc323845164"/>
      <w:r>
        <w:rPr>
          <w:shd w:val="solid" w:color="FFFFFF" w:fill="FFFFFF"/>
        </w:rPr>
        <w:t>Unit test</w:t>
      </w:r>
      <w:bookmarkEnd w:id="77"/>
    </w:p>
    <w:p w14:paraId="6F20CA7F" w14:textId="77777777" w:rsidR="00E82F37" w:rsidRDefault="00E82F37" w:rsidP="00E82F37">
      <w:pPr>
        <w:rPr>
          <w:color w:val="333333"/>
          <w:shd w:val="solid" w:color="FFFFFF" w:fill="FFFFFF"/>
        </w:rPr>
      </w:pPr>
      <w:r>
        <w:rPr>
          <w:color w:val="333333"/>
          <w:shd w:val="solid" w:color="FFFFFF" w:fill="FFFFFF"/>
        </w:rPr>
        <w:t xml:space="preserve">Initially we decided to use JUnit. However, Chris recommended looking at </w:t>
      </w:r>
      <w:hyperlink r:id="rId116" w:history="1">
        <w:r>
          <w:rPr>
            <w:color w:val="4183C4"/>
            <w:shd w:val="solid" w:color="FFFFFF" w:fill="FFFFFF"/>
          </w:rPr>
          <w:t>TestNG</w:t>
        </w:r>
      </w:hyperlink>
      <w:r>
        <w:rPr>
          <w:color w:val="333333"/>
          <w:shd w:val="solid" w:color="FFFFFF" w:fill="FFFFFF"/>
        </w:rPr>
        <w:t>. No one had experience with it, but since it is built on JUnit, the learning curve should be light. We decided to use TestNG to gain exposure to the tool.</w:t>
      </w:r>
    </w:p>
    <w:p w14:paraId="58055F06" w14:textId="77777777" w:rsidR="00E82F37" w:rsidRDefault="00E82F37" w:rsidP="00E82F37">
      <w:pPr>
        <w:rPr>
          <w:color w:val="333333"/>
          <w:shd w:val="solid" w:color="FFFFFF" w:fill="FFFFFF"/>
        </w:rPr>
      </w:pPr>
      <w:r>
        <w:rPr>
          <w:color w:val="333333"/>
          <w:shd w:val="solid" w:color="FFFFFF" w:fill="FFFFFF"/>
        </w:rPr>
        <w:t xml:space="preserve">In order to run tests easily from Eclipse, it is useful to install the TestNG plugin. Instructions are here: </w:t>
      </w:r>
      <w:hyperlink r:id="rId117" w:history="1">
        <w:r>
          <w:rPr>
            <w:color w:val="4183C4"/>
            <w:shd w:val="solid" w:color="FFFFFF" w:fill="FFFFFF"/>
          </w:rPr>
          <w:t>http</w:t>
        </w:r>
      </w:hyperlink>
      <w:hyperlink r:id="rId118" w:history="1">
        <w:r>
          <w:rPr>
            <w:color w:val="4183C4"/>
            <w:shd w:val="solid" w:color="FFFFFF" w:fill="FFFFFF"/>
          </w:rPr>
          <w:t>://</w:t>
        </w:r>
      </w:hyperlink>
      <w:hyperlink r:id="rId119" w:history="1">
        <w:r>
          <w:rPr>
            <w:color w:val="4183C4"/>
            <w:shd w:val="solid" w:color="FFFFFF" w:fill="FFFFFF"/>
          </w:rPr>
          <w:t>testng</w:t>
        </w:r>
      </w:hyperlink>
      <w:hyperlink r:id="rId120" w:history="1">
        <w:r>
          <w:rPr>
            <w:color w:val="4183C4"/>
            <w:shd w:val="solid" w:color="FFFFFF" w:fill="FFFFFF"/>
          </w:rPr>
          <w:t>.</w:t>
        </w:r>
      </w:hyperlink>
      <w:hyperlink r:id="rId121" w:history="1">
        <w:r>
          <w:rPr>
            <w:color w:val="4183C4"/>
            <w:shd w:val="solid" w:color="FFFFFF" w:fill="FFFFFF"/>
          </w:rPr>
          <w:t>org</w:t>
        </w:r>
      </w:hyperlink>
      <w:hyperlink r:id="rId122" w:history="1">
        <w:r>
          <w:rPr>
            <w:color w:val="4183C4"/>
            <w:shd w:val="solid" w:color="FFFFFF" w:fill="FFFFFF"/>
          </w:rPr>
          <w:t>/</w:t>
        </w:r>
      </w:hyperlink>
      <w:hyperlink r:id="rId123" w:history="1">
        <w:r>
          <w:rPr>
            <w:color w:val="4183C4"/>
            <w:shd w:val="solid" w:color="FFFFFF" w:fill="FFFFFF"/>
          </w:rPr>
          <w:t>doc</w:t>
        </w:r>
      </w:hyperlink>
      <w:hyperlink r:id="rId124" w:history="1">
        <w:r>
          <w:rPr>
            <w:color w:val="4183C4"/>
            <w:shd w:val="solid" w:color="FFFFFF" w:fill="FFFFFF"/>
          </w:rPr>
          <w:t>/</w:t>
        </w:r>
      </w:hyperlink>
      <w:hyperlink r:id="rId125" w:history="1">
        <w:r>
          <w:rPr>
            <w:color w:val="4183C4"/>
            <w:shd w:val="solid" w:color="FFFFFF" w:fill="FFFFFF"/>
          </w:rPr>
          <w:t>download</w:t>
        </w:r>
      </w:hyperlink>
      <w:hyperlink r:id="rId126" w:history="1">
        <w:r>
          <w:rPr>
            <w:color w:val="4183C4"/>
            <w:shd w:val="solid" w:color="FFFFFF" w:fill="FFFFFF"/>
          </w:rPr>
          <w:t>.</w:t>
        </w:r>
      </w:hyperlink>
      <w:hyperlink r:id="rId127" w:history="1">
        <w:r>
          <w:rPr>
            <w:color w:val="4183C4"/>
            <w:shd w:val="solid" w:color="FFFFFF" w:fill="FFFFFF"/>
          </w:rPr>
          <w:t>html</w:t>
        </w:r>
      </w:hyperlink>
    </w:p>
    <w:p w14:paraId="611B50CE" w14:textId="77777777" w:rsidR="00E82F37" w:rsidRDefault="00E82F37" w:rsidP="00E82F37">
      <w:pPr>
        <w:pStyle w:val="Heading2"/>
        <w:rPr>
          <w:shd w:val="solid" w:color="FFFFFF" w:fill="FFFFFF"/>
        </w:rPr>
      </w:pPr>
      <w:bookmarkStart w:id="78" w:name="_Toc323845165"/>
      <w:r>
        <w:rPr>
          <w:shd w:val="solid" w:color="FFFFFF" w:fill="FFFFFF"/>
        </w:rPr>
        <w:t>Documentation</w:t>
      </w:r>
      <w:bookmarkEnd w:id="78"/>
    </w:p>
    <w:p w14:paraId="6FF7D0B1" w14:textId="77777777" w:rsidR="00E82F37" w:rsidRDefault="00E82F37" w:rsidP="00E82F37">
      <w:pPr>
        <w:rPr>
          <w:color w:val="333333"/>
          <w:shd w:val="solid" w:color="FFFFFF" w:fill="FFFFFF"/>
        </w:rPr>
      </w:pPr>
      <w:r>
        <w:rPr>
          <w:color w:val="333333"/>
          <w:shd w:val="solid" w:color="FFFFFF" w:fill="FFFFFF"/>
        </w:rPr>
        <w:t>OpenOffice or MS Office (undecided at this point). Is there any restriction on using Microsoft office in an open source project?</w:t>
      </w:r>
    </w:p>
    <w:p w14:paraId="110DF8AF" w14:textId="77777777" w:rsidR="00E82F37" w:rsidRDefault="00E82F37" w:rsidP="00E82F37">
      <w:pPr>
        <w:pStyle w:val="Heading2"/>
        <w:rPr>
          <w:shd w:val="solid" w:color="FFFFFF" w:fill="FFFFFF"/>
        </w:rPr>
      </w:pPr>
      <w:bookmarkStart w:id="79" w:name="_Toc323845166"/>
      <w:r>
        <w:rPr>
          <w:shd w:val="solid" w:color="FFFFFF" w:fill="FFFFFF"/>
        </w:rPr>
        <w:t>Collaboration Tools</w:t>
      </w:r>
      <w:bookmarkEnd w:id="79"/>
    </w:p>
    <w:p w14:paraId="600A1815" w14:textId="77777777" w:rsidR="00E82F37" w:rsidRDefault="00E82F37" w:rsidP="00E82F37">
      <w:pPr>
        <w:rPr>
          <w:color w:val="333333"/>
          <w:shd w:val="solid" w:color="FFFFFF" w:fill="FFFFFF"/>
        </w:rPr>
      </w:pPr>
      <w:r>
        <w:rPr>
          <w:color w:val="333333"/>
          <w:shd w:val="solid" w:color="FFFFFF" w:fill="FFFFFF"/>
        </w:rPr>
        <w:t>Since we are a remote team, we need good collaboration tools to maintain our productivity. We decided to use Mikogo for screen sharing purposes, due to it’s excellent performance record. We also will be using Skype for both audio and video conferencing. We have used Adobe Connect in the past, but it tends to be unstable and the performance is often unacceptable.</w:t>
      </w:r>
    </w:p>
    <w:p w14:paraId="7E4AB48B" w14:textId="77777777" w:rsidR="00E82F37" w:rsidRDefault="00E82F37" w:rsidP="00E82F37">
      <w:pPr>
        <w:pStyle w:val="Heading2"/>
        <w:rPr>
          <w:shd w:val="solid" w:color="FFFFFF" w:fill="FFFFFF"/>
        </w:rPr>
      </w:pPr>
      <w:bookmarkStart w:id="80" w:name="h.lo0ljgcgoxi0"/>
      <w:bookmarkStart w:id="81" w:name="_Toc323845167"/>
      <w:bookmarkEnd w:id="80"/>
      <w:r>
        <w:rPr>
          <w:shd w:val="solid" w:color="FFFFFF" w:fill="FFFFFF"/>
        </w:rPr>
        <w:t>Hex Editor</w:t>
      </w:r>
      <w:bookmarkEnd w:id="81"/>
    </w:p>
    <w:p w14:paraId="12FD2D50" w14:textId="77777777" w:rsidR="00E82F37" w:rsidRDefault="00E82F37" w:rsidP="00E82F37">
      <w:pPr>
        <w:rPr>
          <w:color w:val="333333"/>
          <w:shd w:val="solid" w:color="FFFFFF" w:fill="FFFFFF"/>
        </w:rPr>
      </w:pPr>
      <w:r>
        <w:rPr>
          <w:color w:val="333333"/>
          <w:shd w:val="solid" w:color="FFFFFF" w:fill="FFFFFF"/>
        </w:rPr>
        <w:t>Chris told us that Notepad++ has a hex editor plugin that is very useful when editing and creating binary files.</w:t>
      </w:r>
    </w:p>
    <w:p w14:paraId="15C0106F" w14:textId="77777777" w:rsidR="00E82F37" w:rsidRDefault="00E82F37" w:rsidP="00E82F37"/>
    <w:p w14:paraId="19F3CB84" w14:textId="3C5A8A2C" w:rsidR="00D1143A" w:rsidRPr="00DF7984" w:rsidRDefault="00D1143A" w:rsidP="00DF7984">
      <w:pPr>
        <w:rPr>
          <w:rFonts w:asciiTheme="majorHAnsi" w:eastAsiaTheme="majorEastAsia" w:hAnsiTheme="majorHAnsi" w:cstheme="majorBidi"/>
          <w:b/>
          <w:bCs/>
          <w:color w:val="345A8A" w:themeColor="accent1" w:themeShade="B5"/>
          <w:sz w:val="32"/>
          <w:szCs w:val="32"/>
        </w:rPr>
      </w:pPr>
    </w:p>
    <w:sectPr w:rsidR="00D1143A" w:rsidRPr="00DF7984" w:rsidSect="00A81D27">
      <w:footerReference w:type="even" r:id="rId128"/>
      <w:footerReference w:type="default" r:id="rId1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4F505" w14:textId="77777777" w:rsidR="00B8155D" w:rsidRDefault="00B8155D" w:rsidP="00F853F1">
      <w:r>
        <w:separator/>
      </w:r>
    </w:p>
  </w:endnote>
  <w:endnote w:type="continuationSeparator" w:id="0">
    <w:p w14:paraId="15ECE342" w14:textId="77777777" w:rsidR="00B8155D" w:rsidRDefault="00B8155D" w:rsidP="00F8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3BD40"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2F37">
      <w:rPr>
        <w:rStyle w:val="PageNumber"/>
        <w:noProof/>
      </w:rPr>
      <w:t>4</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673"/>
      <w:gridCol w:w="2230"/>
      <w:gridCol w:w="3673"/>
    </w:tblGrid>
    <w:tr w:rsidR="002F37BC" w14:paraId="01A07359" w14:textId="77777777" w:rsidTr="00A81D27">
      <w:trPr>
        <w:trHeight w:val="151"/>
      </w:trPr>
      <w:tc>
        <w:tcPr>
          <w:tcW w:w="2250" w:type="pct"/>
          <w:tcBorders>
            <w:top w:val="nil"/>
            <w:left w:val="nil"/>
            <w:bottom w:val="single" w:sz="4" w:space="0" w:color="4F81BD" w:themeColor="accent1"/>
            <w:right w:val="nil"/>
          </w:tcBorders>
        </w:tcPr>
        <w:p w14:paraId="3BB27B50"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49316DD9" w14:textId="79F4FDE7" w:rsidR="002F37BC" w:rsidRDefault="002F37BC" w:rsidP="006705F5">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ARINC 838 Agile</w:t>
          </w:r>
        </w:p>
      </w:tc>
      <w:tc>
        <w:tcPr>
          <w:tcW w:w="2250" w:type="pct"/>
          <w:tcBorders>
            <w:top w:val="nil"/>
            <w:left w:val="nil"/>
            <w:bottom w:val="single" w:sz="4" w:space="0" w:color="4F81BD" w:themeColor="accent1"/>
            <w:right w:val="nil"/>
          </w:tcBorders>
        </w:tcPr>
        <w:p w14:paraId="08500A1B"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602BE867" w14:textId="77777777" w:rsidTr="00A81D27">
      <w:trPr>
        <w:trHeight w:val="150"/>
      </w:trPr>
      <w:tc>
        <w:tcPr>
          <w:tcW w:w="2250" w:type="pct"/>
          <w:tcBorders>
            <w:top w:val="single" w:sz="4" w:space="0" w:color="4F81BD" w:themeColor="accent1"/>
            <w:left w:val="nil"/>
            <w:bottom w:val="nil"/>
            <w:right w:val="nil"/>
          </w:tcBorders>
        </w:tcPr>
        <w:p w14:paraId="0375C007"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575483D7"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052B663"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1B70B9F7" w14:textId="77777777" w:rsidR="002F37BC" w:rsidRDefault="002F37BC" w:rsidP="00986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FED81" w14:textId="77777777" w:rsidR="002F37BC" w:rsidRDefault="002F37BC" w:rsidP="00A81D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2F37">
      <w:rPr>
        <w:rStyle w:val="PageNumber"/>
        <w:noProof/>
      </w:rPr>
      <w:t>3</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3891"/>
      <w:gridCol w:w="1793"/>
      <w:gridCol w:w="3892"/>
    </w:tblGrid>
    <w:tr w:rsidR="002F37BC" w14:paraId="0094C22B" w14:textId="77777777" w:rsidTr="00A81D27">
      <w:trPr>
        <w:trHeight w:val="151"/>
      </w:trPr>
      <w:tc>
        <w:tcPr>
          <w:tcW w:w="2250" w:type="pct"/>
          <w:tcBorders>
            <w:top w:val="nil"/>
            <w:left w:val="nil"/>
            <w:bottom w:val="single" w:sz="4" w:space="0" w:color="4F81BD" w:themeColor="accent1"/>
            <w:right w:val="nil"/>
          </w:tcBorders>
        </w:tcPr>
        <w:p w14:paraId="3379AB83" w14:textId="77777777" w:rsidR="002F37BC" w:rsidRDefault="002F37BC" w:rsidP="00A81D27">
          <w:pPr>
            <w:pStyle w:val="Header"/>
            <w:spacing w:line="276" w:lineRule="auto"/>
            <w:ind w:right="360"/>
            <w:rPr>
              <w:rFonts w:asciiTheme="majorHAnsi" w:eastAsiaTheme="majorEastAsia" w:hAnsiTheme="majorHAnsi" w:cstheme="majorBidi"/>
              <w:b/>
              <w:bCs/>
              <w:color w:val="4F81BD" w:themeColor="accent1"/>
            </w:rPr>
          </w:pPr>
        </w:p>
      </w:tc>
      <w:tc>
        <w:tcPr>
          <w:tcW w:w="500" w:type="pct"/>
          <w:vMerge w:val="restart"/>
          <w:noWrap/>
          <w:vAlign w:val="center"/>
          <w:hideMark/>
        </w:tcPr>
        <w:p w14:paraId="5DB57FC1" w14:textId="18C744DC" w:rsidR="002F37BC" w:rsidRDefault="002F37BC" w:rsidP="00C6392C">
          <w:pPr>
            <w:pStyle w:val="NoSpacing"/>
            <w:spacing w:line="276" w:lineRule="auto"/>
            <w:rPr>
              <w:rFonts w:asciiTheme="majorHAnsi" w:hAnsiTheme="majorHAnsi"/>
              <w:color w:val="365F91" w:themeColor="accent1" w:themeShade="BF"/>
            </w:rPr>
          </w:pPr>
          <w:r>
            <w:rPr>
              <w:rFonts w:ascii="Cambria" w:hAnsi="Cambria"/>
              <w:color w:val="365F91" w:themeColor="accent1" w:themeShade="BF"/>
            </w:rPr>
            <w:t>IO2 – ARINC 838</w:t>
          </w:r>
        </w:p>
      </w:tc>
      <w:tc>
        <w:tcPr>
          <w:tcW w:w="2250" w:type="pct"/>
          <w:tcBorders>
            <w:top w:val="nil"/>
            <w:left w:val="nil"/>
            <w:bottom w:val="single" w:sz="4" w:space="0" w:color="4F81BD" w:themeColor="accent1"/>
            <w:right w:val="nil"/>
          </w:tcBorders>
        </w:tcPr>
        <w:p w14:paraId="16F2EDA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r w:rsidR="002F37BC" w14:paraId="1C0B1237" w14:textId="77777777" w:rsidTr="00A81D27">
      <w:trPr>
        <w:trHeight w:val="150"/>
      </w:trPr>
      <w:tc>
        <w:tcPr>
          <w:tcW w:w="2250" w:type="pct"/>
          <w:tcBorders>
            <w:top w:val="single" w:sz="4" w:space="0" w:color="4F81BD" w:themeColor="accent1"/>
            <w:left w:val="nil"/>
            <w:bottom w:val="nil"/>
            <w:right w:val="nil"/>
          </w:tcBorders>
        </w:tcPr>
        <w:p w14:paraId="65E9A790"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FCE2524" w14:textId="77777777" w:rsidR="002F37BC" w:rsidRDefault="002F37BC" w:rsidP="00A81D27">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3273B59D" w14:textId="77777777" w:rsidR="002F37BC" w:rsidRDefault="002F37BC" w:rsidP="00A81D27">
          <w:pPr>
            <w:pStyle w:val="Header"/>
            <w:spacing w:line="276" w:lineRule="auto"/>
            <w:rPr>
              <w:rFonts w:asciiTheme="majorHAnsi" w:eastAsiaTheme="majorEastAsia" w:hAnsiTheme="majorHAnsi" w:cstheme="majorBidi"/>
              <w:b/>
              <w:bCs/>
              <w:color w:val="4F81BD" w:themeColor="accent1"/>
            </w:rPr>
          </w:pPr>
        </w:p>
      </w:tc>
    </w:tr>
  </w:tbl>
  <w:p w14:paraId="4DFF853C" w14:textId="77777777" w:rsidR="002F37BC" w:rsidRDefault="002F37BC" w:rsidP="00986BF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5F705" w14:textId="77777777" w:rsidR="00B8155D" w:rsidRDefault="00B8155D" w:rsidP="00F853F1">
      <w:r>
        <w:separator/>
      </w:r>
    </w:p>
  </w:footnote>
  <w:footnote w:type="continuationSeparator" w:id="0">
    <w:p w14:paraId="6AFFF5B6" w14:textId="77777777" w:rsidR="00B8155D" w:rsidRDefault="00B8155D" w:rsidP="00F853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hybridMultilevel"/>
    <w:tmpl w:val="00000003"/>
    <w:lvl w:ilvl="0" w:tplc="CC069666">
      <w:start w:val="1"/>
      <w:numFmt w:val="decimal"/>
      <w:lvlText w:val="%1."/>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461E7216">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39D86F06">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A24A5A4A">
      <w:start w:val="1"/>
      <w:numFmt w:val="decimal"/>
      <w:lvlText w:val="%4."/>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59E8B580">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A6A47F42">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9E5CB656">
      <w:start w:val="1"/>
      <w:numFmt w:val="decimal"/>
      <w:lvlText w:val="%7."/>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B9D844D2">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8DB2525A">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3">
    <w:nsid w:val="00000004"/>
    <w:multiLevelType w:val="hybridMultilevel"/>
    <w:tmpl w:val="00000004"/>
    <w:lvl w:ilvl="0" w:tplc="669A8F66">
      <w:start w:val="1"/>
      <w:numFmt w:val="decimal"/>
      <w:lvlText w:val="%1."/>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B302DE60">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89AE3B44">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2CDAF296">
      <w:start w:val="1"/>
      <w:numFmt w:val="decimal"/>
      <w:lvlText w:val="%4."/>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1E7868EE">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10DAF3D6">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22DEE674">
      <w:start w:val="1"/>
      <w:numFmt w:val="decimal"/>
      <w:lvlText w:val="%7."/>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A54E093C">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A196638E">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4">
    <w:nsid w:val="00000005"/>
    <w:multiLevelType w:val="hybridMultilevel"/>
    <w:tmpl w:val="00000005"/>
    <w:lvl w:ilvl="0" w:tplc="45A08E58">
      <w:start w:val="1"/>
      <w:numFmt w:val="decimal"/>
      <w:lvlText w:val="%1."/>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35B4AB4C">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053C4428">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43FA2472">
      <w:start w:val="1"/>
      <w:numFmt w:val="decimal"/>
      <w:lvlText w:val="%4."/>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868C2ED8">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7068BBE6">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1D56F1EE">
      <w:start w:val="1"/>
      <w:numFmt w:val="decimal"/>
      <w:lvlText w:val="%7."/>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C9E4E812">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C0505320">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5">
    <w:nsid w:val="00000006"/>
    <w:multiLevelType w:val="hybridMultilevel"/>
    <w:tmpl w:val="00000006"/>
    <w:lvl w:ilvl="0" w:tplc="E8D4A6C8">
      <w:start w:val="1"/>
      <w:numFmt w:val="decimal"/>
      <w:lvlText w:val="%1."/>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F9B2E056">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E68AF16A">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F384AF22">
      <w:start w:val="1"/>
      <w:numFmt w:val="decimal"/>
      <w:lvlText w:val="%4."/>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35F45FCC">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860601A4">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3F980890">
      <w:start w:val="1"/>
      <w:numFmt w:val="decimal"/>
      <w:lvlText w:val="%7."/>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D96A77F6">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B9707FF8">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6">
    <w:nsid w:val="00000007"/>
    <w:multiLevelType w:val="hybridMultilevel"/>
    <w:tmpl w:val="00000007"/>
    <w:lvl w:ilvl="0" w:tplc="689A3DA0">
      <w:start w:val="1"/>
      <w:numFmt w:val="bullet"/>
      <w:lvlText w:val="●"/>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92649A66">
      <w:start w:val="1"/>
      <w:numFmt w:val="bullet"/>
      <w:lvlText w:val="○"/>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E578AD76">
      <w:start w:val="1"/>
      <w:numFmt w:val="bullet"/>
      <w:lvlText w:val="■"/>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191486D8">
      <w:start w:val="1"/>
      <w:numFmt w:val="bullet"/>
      <w:lvlText w:val="●"/>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9E3E1FD8">
      <w:start w:val="1"/>
      <w:numFmt w:val="bullet"/>
      <w:lvlText w:val="○"/>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10D8B206">
      <w:start w:val="1"/>
      <w:numFmt w:val="bullet"/>
      <w:lvlText w:val="■"/>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40EE6A4C">
      <w:start w:val="1"/>
      <w:numFmt w:val="bullet"/>
      <w:lvlText w:val="●"/>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7FB828E2">
      <w:start w:val="1"/>
      <w:numFmt w:val="bullet"/>
      <w:lvlText w:val="○"/>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B15E0C30">
      <w:start w:val="1"/>
      <w:numFmt w:val="bullet"/>
      <w:lvlText w:val="■"/>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7">
    <w:nsid w:val="00000008"/>
    <w:multiLevelType w:val="hybridMultilevel"/>
    <w:tmpl w:val="00000008"/>
    <w:lvl w:ilvl="0" w:tplc="50008BB8">
      <w:start w:val="1"/>
      <w:numFmt w:val="bullet"/>
      <w:lvlText w:val="●"/>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83DAC888">
      <w:start w:val="1"/>
      <w:numFmt w:val="bullet"/>
      <w:lvlText w:val="○"/>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95DE1470">
      <w:start w:val="1"/>
      <w:numFmt w:val="bullet"/>
      <w:lvlText w:val="■"/>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7BFE30DC">
      <w:start w:val="1"/>
      <w:numFmt w:val="bullet"/>
      <w:lvlText w:val="●"/>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B40A545C">
      <w:start w:val="1"/>
      <w:numFmt w:val="bullet"/>
      <w:lvlText w:val="○"/>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CB9235E6">
      <w:start w:val="1"/>
      <w:numFmt w:val="bullet"/>
      <w:lvlText w:val="■"/>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1B24B404">
      <w:start w:val="1"/>
      <w:numFmt w:val="bullet"/>
      <w:lvlText w:val="●"/>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8A961782">
      <w:start w:val="1"/>
      <w:numFmt w:val="bullet"/>
      <w:lvlText w:val="○"/>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1D92CDCE">
      <w:start w:val="1"/>
      <w:numFmt w:val="bullet"/>
      <w:lvlText w:val="■"/>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8">
    <w:nsid w:val="00000009"/>
    <w:multiLevelType w:val="hybridMultilevel"/>
    <w:tmpl w:val="00000009"/>
    <w:lvl w:ilvl="0" w:tplc="6892100A">
      <w:start w:val="1"/>
      <w:numFmt w:val="decimal"/>
      <w:lvlText w:val="%1."/>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8E8E597A">
      <w:start w:val="1"/>
      <w:numFmt w:val="lowerLetter"/>
      <w:lvlText w:val="%2."/>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FB3E2E46">
      <w:start w:val="1"/>
      <w:numFmt w:val="lowerRoman"/>
      <w:lvlText w:val="%3."/>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7BFE48D2">
      <w:start w:val="1"/>
      <w:numFmt w:val="decimal"/>
      <w:lvlText w:val="%4."/>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0CC4FD78">
      <w:start w:val="1"/>
      <w:numFmt w:val="lowerLetter"/>
      <w:lvlText w:val="%5."/>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9A2C1FA2">
      <w:start w:val="1"/>
      <w:numFmt w:val="lowerRoman"/>
      <w:lvlText w:val="%6."/>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DE7E3130">
      <w:start w:val="1"/>
      <w:numFmt w:val="decimal"/>
      <w:lvlText w:val="%7."/>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460A5F76">
      <w:start w:val="1"/>
      <w:numFmt w:val="lowerLetter"/>
      <w:lvlText w:val="%8."/>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A48C2FAA">
      <w:start w:val="1"/>
      <w:numFmt w:val="lowerRoman"/>
      <w:lvlText w:val="%9."/>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9">
    <w:nsid w:val="0000000A"/>
    <w:multiLevelType w:val="hybridMultilevel"/>
    <w:tmpl w:val="0000000A"/>
    <w:lvl w:ilvl="0" w:tplc="7B54C3AA">
      <w:start w:val="1"/>
      <w:numFmt w:val="bullet"/>
      <w:lvlText w:val="●"/>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D94002AC">
      <w:start w:val="1"/>
      <w:numFmt w:val="bullet"/>
      <w:lvlText w:val="○"/>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F7BEEE84">
      <w:start w:val="1"/>
      <w:numFmt w:val="bullet"/>
      <w:lvlText w:val="■"/>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DA5CB8E8">
      <w:start w:val="1"/>
      <w:numFmt w:val="bullet"/>
      <w:lvlText w:val="●"/>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51A6A806">
      <w:start w:val="1"/>
      <w:numFmt w:val="bullet"/>
      <w:lvlText w:val="○"/>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89F4E89C">
      <w:start w:val="1"/>
      <w:numFmt w:val="bullet"/>
      <w:lvlText w:val="■"/>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38940D48">
      <w:start w:val="1"/>
      <w:numFmt w:val="bullet"/>
      <w:lvlText w:val="●"/>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0354FE6A">
      <w:start w:val="1"/>
      <w:numFmt w:val="bullet"/>
      <w:lvlText w:val="○"/>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CFA22F06">
      <w:start w:val="1"/>
      <w:numFmt w:val="bullet"/>
      <w:lvlText w:val="■"/>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10">
    <w:nsid w:val="0000000B"/>
    <w:multiLevelType w:val="hybridMultilevel"/>
    <w:tmpl w:val="0000000B"/>
    <w:lvl w:ilvl="0" w:tplc="0FA6BAA8">
      <w:start w:val="1"/>
      <w:numFmt w:val="bullet"/>
      <w:lvlText w:val="●"/>
      <w:lvlJc w:val="left"/>
      <w:pPr>
        <w:tabs>
          <w:tab w:val="num" w:pos="360"/>
        </w:tabs>
        <w:ind w:left="720" w:hanging="360"/>
      </w:pPr>
      <w:rPr>
        <w:rFonts w:ascii="Arial" w:eastAsia="Arial" w:hAnsi="Arial" w:cs="Arial"/>
        <w:b w:val="0"/>
        <w:bCs w:val="0"/>
        <w:i w:val="0"/>
        <w:iCs w:val="0"/>
        <w:strike w:val="0"/>
        <w:color w:val="333333"/>
        <w:sz w:val="22"/>
        <w:szCs w:val="22"/>
        <w:u w:val="none"/>
        <w:shd w:val="solid" w:color="FFFFFF" w:fill="FFFFFF"/>
      </w:rPr>
    </w:lvl>
    <w:lvl w:ilvl="1" w:tplc="41641A10">
      <w:start w:val="1"/>
      <w:numFmt w:val="bullet"/>
      <w:lvlText w:val="○"/>
      <w:lvlJc w:val="left"/>
      <w:pPr>
        <w:tabs>
          <w:tab w:val="num" w:pos="1080"/>
        </w:tabs>
        <w:ind w:left="1440" w:hanging="360"/>
      </w:pPr>
      <w:rPr>
        <w:rFonts w:ascii="Arial" w:eastAsia="Arial" w:hAnsi="Arial" w:cs="Arial"/>
        <w:b w:val="0"/>
        <w:bCs w:val="0"/>
        <w:i w:val="0"/>
        <w:iCs w:val="0"/>
        <w:strike w:val="0"/>
        <w:color w:val="333333"/>
        <w:sz w:val="22"/>
        <w:szCs w:val="22"/>
        <w:u w:val="none"/>
        <w:shd w:val="solid" w:color="FFFFFF" w:fill="FFFFFF"/>
      </w:rPr>
    </w:lvl>
    <w:lvl w:ilvl="2" w:tplc="508C9B88">
      <w:start w:val="1"/>
      <w:numFmt w:val="bullet"/>
      <w:lvlText w:val="■"/>
      <w:lvlJc w:val="right"/>
      <w:pPr>
        <w:tabs>
          <w:tab w:val="num" w:pos="1800"/>
        </w:tabs>
        <w:ind w:left="2160" w:hanging="180"/>
      </w:pPr>
      <w:rPr>
        <w:rFonts w:ascii="Arial" w:eastAsia="Arial" w:hAnsi="Arial" w:cs="Arial"/>
        <w:b w:val="0"/>
        <w:bCs w:val="0"/>
        <w:i w:val="0"/>
        <w:iCs w:val="0"/>
        <w:strike w:val="0"/>
        <w:color w:val="333333"/>
        <w:sz w:val="22"/>
        <w:szCs w:val="22"/>
        <w:u w:val="none"/>
        <w:shd w:val="solid" w:color="FFFFFF" w:fill="FFFFFF"/>
      </w:rPr>
    </w:lvl>
    <w:lvl w:ilvl="3" w:tplc="1B2A60D2">
      <w:start w:val="1"/>
      <w:numFmt w:val="bullet"/>
      <w:lvlText w:val="●"/>
      <w:lvlJc w:val="left"/>
      <w:pPr>
        <w:tabs>
          <w:tab w:val="num" w:pos="2520"/>
        </w:tabs>
        <w:ind w:left="2880" w:hanging="360"/>
      </w:pPr>
      <w:rPr>
        <w:rFonts w:ascii="Arial" w:eastAsia="Arial" w:hAnsi="Arial" w:cs="Arial"/>
        <w:b w:val="0"/>
        <w:bCs w:val="0"/>
        <w:i w:val="0"/>
        <w:iCs w:val="0"/>
        <w:strike w:val="0"/>
        <w:color w:val="333333"/>
        <w:sz w:val="22"/>
        <w:szCs w:val="22"/>
        <w:u w:val="none"/>
        <w:shd w:val="solid" w:color="FFFFFF" w:fill="FFFFFF"/>
      </w:rPr>
    </w:lvl>
    <w:lvl w:ilvl="4" w:tplc="D4206EFA">
      <w:start w:val="1"/>
      <w:numFmt w:val="bullet"/>
      <w:lvlText w:val="○"/>
      <w:lvlJc w:val="left"/>
      <w:pPr>
        <w:tabs>
          <w:tab w:val="num" w:pos="3240"/>
        </w:tabs>
        <w:ind w:left="3600" w:hanging="360"/>
      </w:pPr>
      <w:rPr>
        <w:rFonts w:ascii="Arial" w:eastAsia="Arial" w:hAnsi="Arial" w:cs="Arial"/>
        <w:b w:val="0"/>
        <w:bCs w:val="0"/>
        <w:i w:val="0"/>
        <w:iCs w:val="0"/>
        <w:strike w:val="0"/>
        <w:color w:val="333333"/>
        <w:sz w:val="22"/>
        <w:szCs w:val="22"/>
        <w:u w:val="none"/>
        <w:shd w:val="solid" w:color="FFFFFF" w:fill="FFFFFF"/>
      </w:rPr>
    </w:lvl>
    <w:lvl w:ilvl="5" w:tplc="D3B45592">
      <w:start w:val="1"/>
      <w:numFmt w:val="bullet"/>
      <w:lvlText w:val="■"/>
      <w:lvlJc w:val="right"/>
      <w:pPr>
        <w:tabs>
          <w:tab w:val="num" w:pos="3960"/>
        </w:tabs>
        <w:ind w:left="4320" w:hanging="180"/>
      </w:pPr>
      <w:rPr>
        <w:rFonts w:ascii="Arial" w:eastAsia="Arial" w:hAnsi="Arial" w:cs="Arial"/>
        <w:b w:val="0"/>
        <w:bCs w:val="0"/>
        <w:i w:val="0"/>
        <w:iCs w:val="0"/>
        <w:strike w:val="0"/>
        <w:color w:val="333333"/>
        <w:sz w:val="22"/>
        <w:szCs w:val="22"/>
        <w:u w:val="none"/>
        <w:shd w:val="solid" w:color="FFFFFF" w:fill="FFFFFF"/>
      </w:rPr>
    </w:lvl>
    <w:lvl w:ilvl="6" w:tplc="45F63D34">
      <w:start w:val="1"/>
      <w:numFmt w:val="bullet"/>
      <w:lvlText w:val="●"/>
      <w:lvlJc w:val="left"/>
      <w:pPr>
        <w:tabs>
          <w:tab w:val="num" w:pos="4680"/>
        </w:tabs>
        <w:ind w:left="5040" w:hanging="360"/>
      </w:pPr>
      <w:rPr>
        <w:rFonts w:ascii="Arial" w:eastAsia="Arial" w:hAnsi="Arial" w:cs="Arial"/>
        <w:b w:val="0"/>
        <w:bCs w:val="0"/>
        <w:i w:val="0"/>
        <w:iCs w:val="0"/>
        <w:strike w:val="0"/>
        <w:color w:val="333333"/>
        <w:sz w:val="22"/>
        <w:szCs w:val="22"/>
        <w:u w:val="none"/>
        <w:shd w:val="solid" w:color="FFFFFF" w:fill="FFFFFF"/>
      </w:rPr>
    </w:lvl>
    <w:lvl w:ilvl="7" w:tplc="5394AB8E">
      <w:start w:val="1"/>
      <w:numFmt w:val="bullet"/>
      <w:lvlText w:val="○"/>
      <w:lvlJc w:val="left"/>
      <w:pPr>
        <w:tabs>
          <w:tab w:val="num" w:pos="5400"/>
        </w:tabs>
        <w:ind w:left="5760" w:hanging="360"/>
      </w:pPr>
      <w:rPr>
        <w:rFonts w:ascii="Arial" w:eastAsia="Arial" w:hAnsi="Arial" w:cs="Arial"/>
        <w:b w:val="0"/>
        <w:bCs w:val="0"/>
        <w:i w:val="0"/>
        <w:iCs w:val="0"/>
        <w:strike w:val="0"/>
        <w:color w:val="333333"/>
        <w:sz w:val="22"/>
        <w:szCs w:val="22"/>
        <w:u w:val="none"/>
        <w:shd w:val="solid" w:color="FFFFFF" w:fill="FFFFFF"/>
      </w:rPr>
    </w:lvl>
    <w:lvl w:ilvl="8" w:tplc="FED4CE52">
      <w:start w:val="1"/>
      <w:numFmt w:val="bullet"/>
      <w:lvlText w:val="■"/>
      <w:lvlJc w:val="right"/>
      <w:pPr>
        <w:tabs>
          <w:tab w:val="num" w:pos="6120"/>
        </w:tabs>
        <w:ind w:left="6480" w:hanging="180"/>
      </w:pPr>
      <w:rPr>
        <w:rFonts w:ascii="Arial" w:eastAsia="Arial" w:hAnsi="Arial" w:cs="Arial"/>
        <w:b w:val="0"/>
        <w:bCs w:val="0"/>
        <w:i w:val="0"/>
        <w:iCs w:val="0"/>
        <w:strike w:val="0"/>
        <w:color w:val="333333"/>
        <w:sz w:val="22"/>
        <w:szCs w:val="22"/>
        <w:u w:val="none"/>
        <w:shd w:val="solid" w:color="FFFFFF" w:fill="FFFFFF"/>
      </w:rPr>
    </w:lvl>
  </w:abstractNum>
  <w:abstractNum w:abstractNumId="11">
    <w:nsid w:val="061F0F28"/>
    <w:multiLevelType w:val="hybridMultilevel"/>
    <w:tmpl w:val="417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FB0295"/>
    <w:multiLevelType w:val="hybridMultilevel"/>
    <w:tmpl w:val="633A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946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212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713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7C933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CB16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E23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C74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652182"/>
    <w:multiLevelType w:val="hybridMultilevel"/>
    <w:tmpl w:val="4762F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F2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175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8A41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5C14A3"/>
    <w:multiLevelType w:val="hybridMultilevel"/>
    <w:tmpl w:val="C38A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211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A618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43072B"/>
    <w:multiLevelType w:val="hybridMultilevel"/>
    <w:tmpl w:val="70DAD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C4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CA25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3B69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1163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6"/>
  </w:num>
  <w:num w:numId="3">
    <w:abstractNumId w:val="30"/>
  </w:num>
  <w:num w:numId="4">
    <w:abstractNumId w:val="22"/>
  </w:num>
  <w:num w:numId="5">
    <w:abstractNumId w:val="23"/>
  </w:num>
  <w:num w:numId="6">
    <w:abstractNumId w:val="18"/>
  </w:num>
  <w:num w:numId="7">
    <w:abstractNumId w:val="13"/>
  </w:num>
  <w:num w:numId="8">
    <w:abstractNumId w:val="26"/>
  </w:num>
  <w:num w:numId="9">
    <w:abstractNumId w:val="25"/>
  </w:num>
  <w:num w:numId="10">
    <w:abstractNumId w:val="21"/>
  </w:num>
  <w:num w:numId="11">
    <w:abstractNumId w:val="29"/>
  </w:num>
  <w:num w:numId="12">
    <w:abstractNumId w:val="17"/>
  </w:num>
  <w:num w:numId="13">
    <w:abstractNumId w:val="31"/>
  </w:num>
  <w:num w:numId="14">
    <w:abstractNumId w:val="19"/>
  </w:num>
  <w:num w:numId="15">
    <w:abstractNumId w:val="14"/>
  </w:num>
  <w:num w:numId="16">
    <w:abstractNumId w:val="15"/>
  </w:num>
  <w:num w:numId="17">
    <w:abstractNumId w:val="24"/>
  </w:num>
  <w:num w:numId="18">
    <w:abstractNumId w:val="11"/>
  </w:num>
  <w:num w:numId="19">
    <w:abstractNumId w:val="27"/>
  </w:num>
  <w:num w:numId="20">
    <w:abstractNumId w:val="0"/>
  </w:num>
  <w:num w:numId="21">
    <w:abstractNumId w:val="1"/>
  </w:num>
  <w:num w:numId="22">
    <w:abstractNumId w:val="20"/>
  </w:num>
  <w:num w:numId="23">
    <w:abstractNumId w:val="12"/>
  </w:num>
  <w:num w:numId="24">
    <w:abstractNumId w:val="2"/>
  </w:num>
  <w:num w:numId="25">
    <w:abstractNumId w:val="3"/>
  </w:num>
  <w:num w:numId="26">
    <w:abstractNumId w:val="4"/>
  </w:num>
  <w:num w:numId="27">
    <w:abstractNumId w:val="5"/>
  </w:num>
  <w:num w:numId="28">
    <w:abstractNumId w:val="6"/>
  </w:num>
  <w:num w:numId="29">
    <w:abstractNumId w:val="7"/>
  </w:num>
  <w:num w:numId="30">
    <w:abstractNumId w:val="8"/>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12"/>
    <w:rsid w:val="00014C25"/>
    <w:rsid w:val="00022967"/>
    <w:rsid w:val="000740AB"/>
    <w:rsid w:val="00076F97"/>
    <w:rsid w:val="00085740"/>
    <w:rsid w:val="000A1655"/>
    <w:rsid w:val="000A5999"/>
    <w:rsid w:val="000F2B36"/>
    <w:rsid w:val="001652E4"/>
    <w:rsid w:val="00166B04"/>
    <w:rsid w:val="00174EC9"/>
    <w:rsid w:val="001D78F2"/>
    <w:rsid w:val="001F41BF"/>
    <w:rsid w:val="00286A46"/>
    <w:rsid w:val="0029363A"/>
    <w:rsid w:val="002A0ED7"/>
    <w:rsid w:val="002A1A52"/>
    <w:rsid w:val="002D1C37"/>
    <w:rsid w:val="002F37BC"/>
    <w:rsid w:val="00301DF3"/>
    <w:rsid w:val="003129DF"/>
    <w:rsid w:val="00356820"/>
    <w:rsid w:val="0039133B"/>
    <w:rsid w:val="00397A9D"/>
    <w:rsid w:val="003A1B2D"/>
    <w:rsid w:val="003B10F6"/>
    <w:rsid w:val="003B160D"/>
    <w:rsid w:val="003C39AF"/>
    <w:rsid w:val="003E0481"/>
    <w:rsid w:val="003E3BEF"/>
    <w:rsid w:val="003E47F4"/>
    <w:rsid w:val="00404BD4"/>
    <w:rsid w:val="0045561A"/>
    <w:rsid w:val="00471635"/>
    <w:rsid w:val="004F3E3E"/>
    <w:rsid w:val="00564F3F"/>
    <w:rsid w:val="00590126"/>
    <w:rsid w:val="005A06B8"/>
    <w:rsid w:val="005A0D57"/>
    <w:rsid w:val="00627F5A"/>
    <w:rsid w:val="00633E37"/>
    <w:rsid w:val="0064127F"/>
    <w:rsid w:val="006424EA"/>
    <w:rsid w:val="00665412"/>
    <w:rsid w:val="00665F94"/>
    <w:rsid w:val="006705F5"/>
    <w:rsid w:val="00677D62"/>
    <w:rsid w:val="006B276B"/>
    <w:rsid w:val="007121F6"/>
    <w:rsid w:val="00714157"/>
    <w:rsid w:val="007212B0"/>
    <w:rsid w:val="00747B7D"/>
    <w:rsid w:val="0076038A"/>
    <w:rsid w:val="00772C43"/>
    <w:rsid w:val="0077592E"/>
    <w:rsid w:val="00776D03"/>
    <w:rsid w:val="00785B99"/>
    <w:rsid w:val="007911A8"/>
    <w:rsid w:val="00807CD0"/>
    <w:rsid w:val="00817B91"/>
    <w:rsid w:val="00836120"/>
    <w:rsid w:val="00865942"/>
    <w:rsid w:val="00875013"/>
    <w:rsid w:val="00882D10"/>
    <w:rsid w:val="00890645"/>
    <w:rsid w:val="00903FFD"/>
    <w:rsid w:val="00907DC1"/>
    <w:rsid w:val="0093699D"/>
    <w:rsid w:val="00941BC6"/>
    <w:rsid w:val="00944101"/>
    <w:rsid w:val="00986BF3"/>
    <w:rsid w:val="009D7E55"/>
    <w:rsid w:val="00A81D27"/>
    <w:rsid w:val="00AC3978"/>
    <w:rsid w:val="00AD27A2"/>
    <w:rsid w:val="00AF23D0"/>
    <w:rsid w:val="00B3764E"/>
    <w:rsid w:val="00B8155D"/>
    <w:rsid w:val="00B81B52"/>
    <w:rsid w:val="00B91BEE"/>
    <w:rsid w:val="00BA0011"/>
    <w:rsid w:val="00BC253D"/>
    <w:rsid w:val="00C133B9"/>
    <w:rsid w:val="00C373B5"/>
    <w:rsid w:val="00C6392C"/>
    <w:rsid w:val="00C72560"/>
    <w:rsid w:val="00C77541"/>
    <w:rsid w:val="00CA667A"/>
    <w:rsid w:val="00CC37B6"/>
    <w:rsid w:val="00CC6171"/>
    <w:rsid w:val="00D1143A"/>
    <w:rsid w:val="00D22304"/>
    <w:rsid w:val="00D42F7C"/>
    <w:rsid w:val="00D43B8D"/>
    <w:rsid w:val="00D6605D"/>
    <w:rsid w:val="00D77BDE"/>
    <w:rsid w:val="00D8610E"/>
    <w:rsid w:val="00D91A18"/>
    <w:rsid w:val="00D91E75"/>
    <w:rsid w:val="00DC1B10"/>
    <w:rsid w:val="00DD3E2E"/>
    <w:rsid w:val="00DE1504"/>
    <w:rsid w:val="00DE5ADB"/>
    <w:rsid w:val="00DF7984"/>
    <w:rsid w:val="00E304DB"/>
    <w:rsid w:val="00E52F2C"/>
    <w:rsid w:val="00E6073C"/>
    <w:rsid w:val="00E82F37"/>
    <w:rsid w:val="00ED6F91"/>
    <w:rsid w:val="00ED7195"/>
    <w:rsid w:val="00EF3690"/>
    <w:rsid w:val="00F07049"/>
    <w:rsid w:val="00F31526"/>
    <w:rsid w:val="00F37436"/>
    <w:rsid w:val="00F374F8"/>
    <w:rsid w:val="00F403EC"/>
    <w:rsid w:val="00F734E4"/>
    <w:rsid w:val="00F746BF"/>
    <w:rsid w:val="00F85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6A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F3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uiPriority w:val="99"/>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F37"/>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1A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23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F3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18"/>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E5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853F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853F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F853F1"/>
  </w:style>
  <w:style w:type="character" w:customStyle="1" w:styleId="FootnoteTextChar">
    <w:name w:val="Footnote Text Char"/>
    <w:basedOn w:val="DefaultParagraphFont"/>
    <w:link w:val="FootnoteText"/>
    <w:uiPriority w:val="99"/>
    <w:rsid w:val="00F853F1"/>
  </w:style>
  <w:style w:type="character" w:styleId="FootnoteReference">
    <w:name w:val="footnote reference"/>
    <w:basedOn w:val="DefaultParagraphFont"/>
    <w:uiPriority w:val="99"/>
    <w:unhideWhenUsed/>
    <w:rsid w:val="00F853F1"/>
    <w:rPr>
      <w:vertAlign w:val="superscript"/>
    </w:rPr>
  </w:style>
  <w:style w:type="paragraph" w:styleId="ListParagraph">
    <w:name w:val="List Paragraph"/>
    <w:basedOn w:val="Normal"/>
    <w:uiPriority w:val="34"/>
    <w:qFormat/>
    <w:rsid w:val="00356820"/>
    <w:pPr>
      <w:ind w:left="720"/>
      <w:contextualSpacing/>
    </w:pPr>
  </w:style>
  <w:style w:type="table" w:styleId="MediumGrid1-Accent1">
    <w:name w:val="Medium Grid 1 Accent 1"/>
    <w:basedOn w:val="TableNormal"/>
    <w:uiPriority w:val="67"/>
    <w:rsid w:val="00F746B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304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unhideWhenUsed/>
    <w:qFormat/>
    <w:rsid w:val="00ED6F9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D6F91"/>
    <w:pPr>
      <w:spacing w:before="120"/>
    </w:pPr>
    <w:rPr>
      <w:b/>
    </w:rPr>
  </w:style>
  <w:style w:type="paragraph" w:styleId="BalloonText">
    <w:name w:val="Balloon Text"/>
    <w:basedOn w:val="Normal"/>
    <w:link w:val="BalloonTextChar"/>
    <w:uiPriority w:val="99"/>
    <w:semiHidden/>
    <w:unhideWhenUsed/>
    <w:rsid w:val="00ED6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6F91"/>
    <w:rPr>
      <w:rFonts w:ascii="Lucida Grande" w:hAnsi="Lucida Grande" w:cs="Lucida Grande"/>
      <w:sz w:val="18"/>
      <w:szCs w:val="18"/>
    </w:rPr>
  </w:style>
  <w:style w:type="paragraph" w:styleId="TOC2">
    <w:name w:val="toc 2"/>
    <w:basedOn w:val="Normal"/>
    <w:next w:val="Normal"/>
    <w:autoRedefine/>
    <w:uiPriority w:val="39"/>
    <w:unhideWhenUsed/>
    <w:rsid w:val="00ED6F91"/>
    <w:pPr>
      <w:ind w:left="240"/>
    </w:pPr>
    <w:rPr>
      <w:b/>
      <w:sz w:val="22"/>
      <w:szCs w:val="22"/>
    </w:rPr>
  </w:style>
  <w:style w:type="paragraph" w:styleId="TOC3">
    <w:name w:val="toc 3"/>
    <w:basedOn w:val="Normal"/>
    <w:next w:val="Normal"/>
    <w:autoRedefine/>
    <w:uiPriority w:val="39"/>
    <w:unhideWhenUsed/>
    <w:rsid w:val="00ED6F91"/>
    <w:pPr>
      <w:ind w:left="480"/>
    </w:pPr>
    <w:rPr>
      <w:sz w:val="22"/>
      <w:szCs w:val="22"/>
    </w:rPr>
  </w:style>
  <w:style w:type="paragraph" w:styleId="TOC4">
    <w:name w:val="toc 4"/>
    <w:basedOn w:val="Normal"/>
    <w:next w:val="Normal"/>
    <w:autoRedefine/>
    <w:uiPriority w:val="39"/>
    <w:semiHidden/>
    <w:unhideWhenUsed/>
    <w:rsid w:val="00ED6F91"/>
    <w:pPr>
      <w:ind w:left="720"/>
    </w:pPr>
    <w:rPr>
      <w:sz w:val="20"/>
      <w:szCs w:val="20"/>
    </w:rPr>
  </w:style>
  <w:style w:type="paragraph" w:styleId="TOC5">
    <w:name w:val="toc 5"/>
    <w:basedOn w:val="Normal"/>
    <w:next w:val="Normal"/>
    <w:autoRedefine/>
    <w:uiPriority w:val="39"/>
    <w:semiHidden/>
    <w:unhideWhenUsed/>
    <w:rsid w:val="00ED6F91"/>
    <w:pPr>
      <w:ind w:left="960"/>
    </w:pPr>
    <w:rPr>
      <w:sz w:val="20"/>
      <w:szCs w:val="20"/>
    </w:rPr>
  </w:style>
  <w:style w:type="paragraph" w:styleId="TOC6">
    <w:name w:val="toc 6"/>
    <w:basedOn w:val="Normal"/>
    <w:next w:val="Normal"/>
    <w:autoRedefine/>
    <w:uiPriority w:val="39"/>
    <w:semiHidden/>
    <w:unhideWhenUsed/>
    <w:rsid w:val="00ED6F91"/>
    <w:pPr>
      <w:ind w:left="1200"/>
    </w:pPr>
    <w:rPr>
      <w:sz w:val="20"/>
      <w:szCs w:val="20"/>
    </w:rPr>
  </w:style>
  <w:style w:type="paragraph" w:styleId="TOC7">
    <w:name w:val="toc 7"/>
    <w:basedOn w:val="Normal"/>
    <w:next w:val="Normal"/>
    <w:autoRedefine/>
    <w:uiPriority w:val="39"/>
    <w:semiHidden/>
    <w:unhideWhenUsed/>
    <w:rsid w:val="00ED6F91"/>
    <w:pPr>
      <w:ind w:left="1440"/>
    </w:pPr>
    <w:rPr>
      <w:sz w:val="20"/>
      <w:szCs w:val="20"/>
    </w:rPr>
  </w:style>
  <w:style w:type="paragraph" w:styleId="TOC8">
    <w:name w:val="toc 8"/>
    <w:basedOn w:val="Normal"/>
    <w:next w:val="Normal"/>
    <w:autoRedefine/>
    <w:uiPriority w:val="39"/>
    <w:semiHidden/>
    <w:unhideWhenUsed/>
    <w:rsid w:val="00ED6F91"/>
    <w:pPr>
      <w:ind w:left="1680"/>
    </w:pPr>
    <w:rPr>
      <w:sz w:val="20"/>
      <w:szCs w:val="20"/>
    </w:rPr>
  </w:style>
  <w:style w:type="paragraph" w:styleId="TOC9">
    <w:name w:val="toc 9"/>
    <w:basedOn w:val="Normal"/>
    <w:next w:val="Normal"/>
    <w:autoRedefine/>
    <w:uiPriority w:val="39"/>
    <w:semiHidden/>
    <w:unhideWhenUsed/>
    <w:rsid w:val="00ED6F91"/>
    <w:pPr>
      <w:ind w:left="1920"/>
    </w:pPr>
    <w:rPr>
      <w:sz w:val="20"/>
      <w:szCs w:val="20"/>
    </w:rPr>
  </w:style>
  <w:style w:type="paragraph" w:styleId="Footer">
    <w:name w:val="footer"/>
    <w:basedOn w:val="Normal"/>
    <w:link w:val="FooterChar"/>
    <w:uiPriority w:val="99"/>
    <w:unhideWhenUsed/>
    <w:rsid w:val="00986BF3"/>
    <w:pPr>
      <w:tabs>
        <w:tab w:val="center" w:pos="4320"/>
        <w:tab w:val="right" w:pos="8640"/>
      </w:tabs>
    </w:pPr>
  </w:style>
  <w:style w:type="character" w:customStyle="1" w:styleId="FooterChar">
    <w:name w:val="Footer Char"/>
    <w:basedOn w:val="DefaultParagraphFont"/>
    <w:link w:val="Footer"/>
    <w:uiPriority w:val="99"/>
    <w:rsid w:val="00986BF3"/>
  </w:style>
  <w:style w:type="character" w:styleId="PageNumber">
    <w:name w:val="page number"/>
    <w:basedOn w:val="DefaultParagraphFont"/>
    <w:uiPriority w:val="99"/>
    <w:semiHidden/>
    <w:unhideWhenUsed/>
    <w:rsid w:val="00986BF3"/>
  </w:style>
  <w:style w:type="paragraph" w:styleId="Header">
    <w:name w:val="header"/>
    <w:basedOn w:val="Normal"/>
    <w:link w:val="HeaderChar"/>
    <w:uiPriority w:val="99"/>
    <w:unhideWhenUsed/>
    <w:rsid w:val="00A81D27"/>
    <w:pPr>
      <w:tabs>
        <w:tab w:val="center" w:pos="4320"/>
        <w:tab w:val="right" w:pos="8640"/>
      </w:tabs>
    </w:pPr>
  </w:style>
  <w:style w:type="character" w:customStyle="1" w:styleId="HeaderChar">
    <w:name w:val="Header Char"/>
    <w:basedOn w:val="DefaultParagraphFont"/>
    <w:link w:val="Header"/>
    <w:uiPriority w:val="99"/>
    <w:rsid w:val="00A81D27"/>
  </w:style>
  <w:style w:type="paragraph" w:styleId="NoSpacing">
    <w:name w:val="No Spacing"/>
    <w:link w:val="NoSpacingChar"/>
    <w:qFormat/>
    <w:rsid w:val="00A81D27"/>
    <w:rPr>
      <w:rFonts w:ascii="PMingLiU" w:hAnsi="PMingLiU"/>
      <w:sz w:val="22"/>
      <w:szCs w:val="22"/>
    </w:rPr>
  </w:style>
  <w:style w:type="character" w:customStyle="1" w:styleId="NoSpacingChar">
    <w:name w:val="No Spacing Char"/>
    <w:basedOn w:val="DefaultParagraphFont"/>
    <w:link w:val="NoSpacing"/>
    <w:rsid w:val="00A81D27"/>
    <w:rPr>
      <w:rFonts w:ascii="PMingLiU" w:hAnsi="PMingLiU"/>
      <w:sz w:val="22"/>
      <w:szCs w:val="22"/>
    </w:rPr>
  </w:style>
  <w:style w:type="character" w:styleId="CommentReference">
    <w:name w:val="annotation reference"/>
    <w:basedOn w:val="DefaultParagraphFont"/>
    <w:uiPriority w:val="99"/>
    <w:semiHidden/>
    <w:unhideWhenUsed/>
    <w:rsid w:val="00627F5A"/>
    <w:rPr>
      <w:sz w:val="18"/>
      <w:szCs w:val="18"/>
    </w:rPr>
  </w:style>
  <w:style w:type="paragraph" w:styleId="CommentText">
    <w:name w:val="annotation text"/>
    <w:basedOn w:val="Normal"/>
    <w:link w:val="CommentTextChar"/>
    <w:uiPriority w:val="99"/>
    <w:semiHidden/>
    <w:unhideWhenUsed/>
    <w:rsid w:val="00627F5A"/>
  </w:style>
  <w:style w:type="character" w:customStyle="1" w:styleId="CommentTextChar">
    <w:name w:val="Comment Text Char"/>
    <w:basedOn w:val="DefaultParagraphFont"/>
    <w:link w:val="CommentText"/>
    <w:uiPriority w:val="99"/>
    <w:semiHidden/>
    <w:rsid w:val="00627F5A"/>
  </w:style>
  <w:style w:type="paragraph" w:styleId="CommentSubject">
    <w:name w:val="annotation subject"/>
    <w:basedOn w:val="CommentText"/>
    <w:next w:val="CommentText"/>
    <w:link w:val="CommentSubjectChar"/>
    <w:uiPriority w:val="99"/>
    <w:semiHidden/>
    <w:unhideWhenUsed/>
    <w:rsid w:val="00627F5A"/>
    <w:rPr>
      <w:b/>
      <w:bCs/>
      <w:sz w:val="20"/>
      <w:szCs w:val="20"/>
    </w:rPr>
  </w:style>
  <w:style w:type="character" w:customStyle="1" w:styleId="CommentSubjectChar">
    <w:name w:val="Comment Subject Char"/>
    <w:basedOn w:val="CommentTextChar"/>
    <w:link w:val="CommentSubject"/>
    <w:uiPriority w:val="99"/>
    <w:semiHidden/>
    <w:rsid w:val="00627F5A"/>
    <w:rPr>
      <w:b/>
      <w:bCs/>
      <w:sz w:val="20"/>
      <w:szCs w:val="20"/>
    </w:rPr>
  </w:style>
  <w:style w:type="table" w:styleId="MediumList2-Accent1">
    <w:name w:val="Medium List 2 Accent 1"/>
    <w:basedOn w:val="TableNormal"/>
    <w:uiPriority w:val="66"/>
    <w:rsid w:val="003E04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3E04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rsid w:val="00CC6171"/>
    <w:rPr>
      <w:rFonts w:ascii="Helvetica" w:eastAsia="ヒラギノ角ゴ Pro W3" w:hAnsi="Helvetica"/>
      <w:color w:val="000000"/>
    </w:rPr>
  </w:style>
  <w:style w:type="paragraph" w:customStyle="1" w:styleId="FreeForm">
    <w:name w:val="Free Form"/>
    <w:rsid w:val="00CC6171"/>
    <w:rPr>
      <w:rFonts w:ascii="Helvetica" w:eastAsia="ヒラギノ角ゴ Pro W3" w:hAnsi="Helvetica"/>
      <w:color w:val="000000"/>
    </w:rPr>
  </w:style>
  <w:style w:type="numbering" w:customStyle="1" w:styleId="List21">
    <w:name w:val="List 21"/>
    <w:rsid w:val="00CC6171"/>
  </w:style>
  <w:style w:type="character" w:customStyle="1" w:styleId="FootnoteReference1">
    <w:name w:val="Footnote Reference1"/>
    <w:rsid w:val="00CC6171"/>
    <w:rPr>
      <w:color w:val="000000"/>
      <w:sz w:val="24"/>
      <w:vertAlign w:val="superscript"/>
    </w:rPr>
  </w:style>
  <w:style w:type="character" w:styleId="Hyperlink">
    <w:name w:val="Hyperlink"/>
    <w:basedOn w:val="DefaultParagraphFont"/>
    <w:uiPriority w:val="99"/>
    <w:rsid w:val="00CC6171"/>
    <w:rPr>
      <w:color w:val="0000FF" w:themeColor="hyperlink"/>
      <w:u w:val="single"/>
    </w:rPr>
  </w:style>
  <w:style w:type="character" w:customStyle="1" w:styleId="apple-converted-space">
    <w:name w:val="apple-converted-space"/>
    <w:basedOn w:val="DefaultParagraphFont"/>
    <w:rsid w:val="00471635"/>
  </w:style>
  <w:style w:type="paragraph" w:styleId="Revision">
    <w:name w:val="Revision"/>
    <w:hidden/>
    <w:uiPriority w:val="99"/>
    <w:semiHidden/>
    <w:rsid w:val="0039133B"/>
  </w:style>
  <w:style w:type="character" w:customStyle="1" w:styleId="Heading2Char">
    <w:name w:val="Heading 2 Char"/>
    <w:basedOn w:val="DefaultParagraphFont"/>
    <w:link w:val="Heading2"/>
    <w:uiPriority w:val="9"/>
    <w:rsid w:val="00D223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F37"/>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6345">
      <w:bodyDiv w:val="1"/>
      <w:marLeft w:val="0"/>
      <w:marRight w:val="0"/>
      <w:marTop w:val="0"/>
      <w:marBottom w:val="0"/>
      <w:divBdr>
        <w:top w:val="none" w:sz="0" w:space="0" w:color="auto"/>
        <w:left w:val="none" w:sz="0" w:space="0" w:color="auto"/>
        <w:bottom w:val="none" w:sz="0" w:space="0" w:color="auto"/>
        <w:right w:val="none" w:sz="0" w:space="0" w:color="auto"/>
      </w:divBdr>
    </w:div>
    <w:div w:id="1515607212">
      <w:bodyDiv w:val="1"/>
      <w:marLeft w:val="0"/>
      <w:marRight w:val="0"/>
      <w:marTop w:val="0"/>
      <w:marBottom w:val="0"/>
      <w:divBdr>
        <w:top w:val="none" w:sz="0" w:space="0" w:color="auto"/>
        <w:left w:val="none" w:sz="0" w:space="0" w:color="auto"/>
        <w:bottom w:val="none" w:sz="0" w:space="0" w:color="auto"/>
        <w:right w:val="none" w:sz="0" w:space="0" w:color="auto"/>
      </w:divBdr>
    </w:div>
    <w:div w:id="1688753376">
      <w:bodyDiv w:val="1"/>
      <w:marLeft w:val="0"/>
      <w:marRight w:val="0"/>
      <w:marTop w:val="0"/>
      <w:marBottom w:val="0"/>
      <w:divBdr>
        <w:top w:val="none" w:sz="0" w:space="0" w:color="auto"/>
        <w:left w:val="none" w:sz="0" w:space="0" w:color="auto"/>
        <w:bottom w:val="none" w:sz="0" w:space="0" w:color="auto"/>
        <w:right w:val="none" w:sz="0" w:space="0" w:color="auto"/>
      </w:divBdr>
    </w:div>
    <w:div w:id="1776251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quirrely/arinc_838/blob/master/LICENSE" TargetMode="External"/><Relationship Id="rId117" Type="http://schemas.openxmlformats.org/officeDocument/2006/relationships/hyperlink" Target="http://testng.org/doc/download.html" TargetMode="External"/><Relationship Id="rId21" Type="http://schemas.openxmlformats.org/officeDocument/2006/relationships/hyperlink" Target="http://www.jetbrains.com/teamcity" TargetMode="External"/><Relationship Id="rId42" Type="http://schemas.openxmlformats.org/officeDocument/2006/relationships/hyperlink" Target="http://introcs.cs.princeton.edu/java/51data/CRC16CCITT.java.html" TargetMode="External"/><Relationship Id="rId47" Type="http://schemas.openxmlformats.org/officeDocument/2006/relationships/hyperlink" Target="http://introcs.cs.princeton.edu/java/51data/CRC16CCITT.java.html" TargetMode="External"/><Relationship Id="rId63" Type="http://schemas.openxmlformats.org/officeDocument/2006/relationships/hyperlink" Target="http://introcs.cs.princeton.edu/java/51data/CRC32.java.html" TargetMode="External"/><Relationship Id="rId68" Type="http://schemas.openxmlformats.org/officeDocument/2006/relationships/hyperlink" Target="http://introcs.cs.princeton.edu/java/51data/CRC32.java.html" TargetMode="External"/><Relationship Id="rId84" Type="http://schemas.openxmlformats.org/officeDocument/2006/relationships/hyperlink" Target="http://teamcity.codebetter.com/" TargetMode="External"/><Relationship Id="rId89" Type="http://schemas.openxmlformats.org/officeDocument/2006/relationships/hyperlink" Target="http://teamcity.codebetter.com/" TargetMode="External"/><Relationship Id="rId112" Type="http://schemas.openxmlformats.org/officeDocument/2006/relationships/hyperlink" Target="https://www.pivotaltracker.com/projects/457281" TargetMode="External"/><Relationship Id="rId16" Type="http://schemas.openxmlformats.org/officeDocument/2006/relationships/hyperlink" Target="http://www.codebetter.com/" TargetMode="External"/><Relationship Id="rId107" Type="http://schemas.openxmlformats.org/officeDocument/2006/relationships/hyperlink" Target="http://teamcity.codebetter.com/project.html?projectId=project179" TargetMode="External"/><Relationship Id="rId11" Type="http://schemas.openxmlformats.org/officeDocument/2006/relationships/hyperlink" Target="https://github.com/squirrely/arinc_838/wiki" TargetMode="External"/><Relationship Id="rId32" Type="http://schemas.openxmlformats.org/officeDocument/2006/relationships/hyperlink" Target="http://introcs.cs.princeton.edu/java/51data/CRC16CCITT.java.html" TargetMode="External"/><Relationship Id="rId37" Type="http://schemas.openxmlformats.org/officeDocument/2006/relationships/hyperlink" Target="http://introcs.cs.princeton.edu/java/51data/CRC16CCITT.java.html" TargetMode="External"/><Relationship Id="rId53" Type="http://schemas.openxmlformats.org/officeDocument/2006/relationships/hyperlink" Target="http://introcs.cs.princeton.edu/java/51data/CRC32.java.html" TargetMode="External"/><Relationship Id="rId58" Type="http://schemas.openxmlformats.org/officeDocument/2006/relationships/hyperlink" Target="http://introcs.cs.princeton.edu/java/51data/CRC32.java.html" TargetMode="External"/><Relationship Id="rId74" Type="http://schemas.openxmlformats.org/officeDocument/2006/relationships/hyperlink" Target="http://teamcity.codebetter.com/update/eclipse" TargetMode="External"/><Relationship Id="rId79" Type="http://schemas.openxmlformats.org/officeDocument/2006/relationships/hyperlink" Target="http://teamcity.codebetter.com/update/eclipse" TargetMode="External"/><Relationship Id="rId102" Type="http://schemas.openxmlformats.org/officeDocument/2006/relationships/hyperlink" Target="http://en.wikipedia.org/wiki/MIT_License" TargetMode="External"/><Relationship Id="rId123" Type="http://schemas.openxmlformats.org/officeDocument/2006/relationships/hyperlink" Target="http://testng.org/doc/download.html" TargetMode="External"/><Relationship Id="rId128" Type="http://schemas.openxmlformats.org/officeDocument/2006/relationships/footer" Target="footer1.xml"/><Relationship Id="rId5" Type="http://schemas.microsoft.com/office/2007/relationships/stylesWithEffects" Target="stylesWithEffects.xml"/><Relationship Id="rId90" Type="http://schemas.openxmlformats.org/officeDocument/2006/relationships/hyperlink" Target="http://planningpoker.com/" TargetMode="External"/><Relationship Id="rId95" Type="http://schemas.openxmlformats.org/officeDocument/2006/relationships/hyperlink" Target="http://jaxb.java.net/" TargetMode="External"/><Relationship Id="rId19" Type="http://schemas.openxmlformats.org/officeDocument/2006/relationships/hyperlink" Target="http://www.jetbrains.com/teamcity" TargetMode="External"/><Relationship Id="rId14" Type="http://schemas.openxmlformats.org/officeDocument/2006/relationships/hyperlink" Target="https://www.pivotaltracker.com/projects/457281/overview" TargetMode="External"/><Relationship Id="rId22" Type="http://schemas.openxmlformats.org/officeDocument/2006/relationships/hyperlink" Target="http://www.jetbrains.com/teamcity" TargetMode="External"/><Relationship Id="rId27" Type="http://schemas.openxmlformats.org/officeDocument/2006/relationships/hyperlink" Target="https://github.com/squirrely/arinc_838/blob/master/LICENSE" TargetMode="External"/><Relationship Id="rId30" Type="http://schemas.openxmlformats.org/officeDocument/2006/relationships/hyperlink" Target="http://docs.oracle.com/javase/6/docs/api/java/io/RandomAccessFile.html" TargetMode="External"/><Relationship Id="rId35" Type="http://schemas.openxmlformats.org/officeDocument/2006/relationships/hyperlink" Target="http://introcs.cs.princeton.edu/java/51data/CRC16CCITT.java.html" TargetMode="External"/><Relationship Id="rId43" Type="http://schemas.openxmlformats.org/officeDocument/2006/relationships/hyperlink" Target="http://introcs.cs.princeton.edu/java/51data/CRC16CCITT.java.html" TargetMode="External"/><Relationship Id="rId48" Type="http://schemas.openxmlformats.org/officeDocument/2006/relationships/hyperlink" Target="http://introcs.cs.princeton.edu/java/51data/CRC16CCITT.java.html" TargetMode="External"/><Relationship Id="rId56" Type="http://schemas.openxmlformats.org/officeDocument/2006/relationships/hyperlink" Target="http://introcs.cs.princeton.edu/java/51data/CRC32.java.html" TargetMode="External"/><Relationship Id="rId64" Type="http://schemas.openxmlformats.org/officeDocument/2006/relationships/hyperlink" Target="http://introcs.cs.princeton.edu/java/51data/CRC32.java.html" TargetMode="External"/><Relationship Id="rId69" Type="http://schemas.openxmlformats.org/officeDocument/2006/relationships/hyperlink" Target="http://introcs.cs.princeton.edu/java/51data/CRC32.java.html" TargetMode="External"/><Relationship Id="rId77" Type="http://schemas.openxmlformats.org/officeDocument/2006/relationships/hyperlink" Target="http://teamcity.codebetter.com/update/eclipse" TargetMode="External"/><Relationship Id="rId100" Type="http://schemas.openxmlformats.org/officeDocument/2006/relationships/hyperlink" Target="http://eclipse.org/indigo/" TargetMode="External"/><Relationship Id="rId105" Type="http://schemas.openxmlformats.org/officeDocument/2006/relationships/hyperlink" Target="http://codebetter.com/" TargetMode="External"/><Relationship Id="rId113" Type="http://schemas.openxmlformats.org/officeDocument/2006/relationships/hyperlink" Target="https://github.com/squirrely/arinc_838/issues" TargetMode="External"/><Relationship Id="rId118" Type="http://schemas.openxmlformats.org/officeDocument/2006/relationships/hyperlink" Target="http://testng.org/doc/download.html" TargetMode="External"/><Relationship Id="rId126" Type="http://schemas.openxmlformats.org/officeDocument/2006/relationships/hyperlink" Target="http://testng.org/doc/download.html" TargetMode="External"/><Relationship Id="rId8" Type="http://schemas.openxmlformats.org/officeDocument/2006/relationships/footnotes" Target="footnotes.xml"/><Relationship Id="rId51" Type="http://schemas.openxmlformats.org/officeDocument/2006/relationships/hyperlink" Target="http://introcs.cs.princeton.edu/java/51data/CRC16CCITT.java.html" TargetMode="External"/><Relationship Id="rId72" Type="http://schemas.openxmlformats.org/officeDocument/2006/relationships/hyperlink" Target="http://teamcity.codebetter.com/update/eclipse" TargetMode="External"/><Relationship Id="rId80" Type="http://schemas.openxmlformats.org/officeDocument/2006/relationships/hyperlink" Target="http://teamcity.codebetter.com/update/eclipse" TargetMode="External"/><Relationship Id="rId85" Type="http://schemas.openxmlformats.org/officeDocument/2006/relationships/hyperlink" Target="http://teamcity.codebetter.com/" TargetMode="External"/><Relationship Id="rId93" Type="http://schemas.openxmlformats.org/officeDocument/2006/relationships/hyperlink" Target="https://github.com/downloads/squirrely/arinc_838/PP-ARINC-838-LSP-Release_0.1.zip" TargetMode="External"/><Relationship Id="rId98" Type="http://schemas.openxmlformats.org/officeDocument/2006/relationships/hyperlink" Target="http://eclipse.org/indigo/" TargetMode="External"/><Relationship Id="rId121" Type="http://schemas.openxmlformats.org/officeDocument/2006/relationships/hyperlink" Target="http://testng.org/doc/download.html" TargetMode="External"/><Relationship Id="rId3" Type="http://schemas.openxmlformats.org/officeDocument/2006/relationships/numbering" Target="numbering.xml"/><Relationship Id="rId12" Type="http://schemas.openxmlformats.org/officeDocument/2006/relationships/hyperlink" Target="https://github.com/squirrely/arinc_838/wiki" TargetMode="External"/><Relationship Id="rId17" Type="http://schemas.openxmlformats.org/officeDocument/2006/relationships/hyperlink" Target="http://www.jetbrains.com/teamcity" TargetMode="External"/><Relationship Id="rId25" Type="http://schemas.openxmlformats.org/officeDocument/2006/relationships/hyperlink" Target="https://github.com/squirrely/arinc_838/blob/master/LICENSE" TargetMode="External"/><Relationship Id="rId33" Type="http://schemas.openxmlformats.org/officeDocument/2006/relationships/hyperlink" Target="http://introcs.cs.princeton.edu/java/51data/CRC16CCITT.java.html" TargetMode="External"/><Relationship Id="rId38" Type="http://schemas.openxmlformats.org/officeDocument/2006/relationships/hyperlink" Target="http://introcs.cs.princeton.edu/java/51data/CRC16CCITT.java.html" TargetMode="External"/><Relationship Id="rId46" Type="http://schemas.openxmlformats.org/officeDocument/2006/relationships/hyperlink" Target="http://introcs.cs.princeton.edu/java/51data/CRC16CCITT.java.html" TargetMode="External"/><Relationship Id="rId59" Type="http://schemas.openxmlformats.org/officeDocument/2006/relationships/hyperlink" Target="http://introcs.cs.princeton.edu/java/51data/CRC32.java.html" TargetMode="External"/><Relationship Id="rId67" Type="http://schemas.openxmlformats.org/officeDocument/2006/relationships/hyperlink" Target="http://introcs.cs.princeton.edu/java/51data/CRC32.java.html" TargetMode="External"/><Relationship Id="rId103" Type="http://schemas.openxmlformats.org/officeDocument/2006/relationships/hyperlink" Target="http://www.jetbrains.com/teamcity/" TargetMode="External"/><Relationship Id="rId108" Type="http://schemas.openxmlformats.org/officeDocument/2006/relationships/hyperlink" Target="http://teamcity.codebetter.com/project.html?projectId=project179" TargetMode="External"/><Relationship Id="rId116" Type="http://schemas.openxmlformats.org/officeDocument/2006/relationships/hyperlink" Target="http://testng.org/doc/index.html" TargetMode="External"/><Relationship Id="rId124" Type="http://schemas.openxmlformats.org/officeDocument/2006/relationships/hyperlink" Target="http://testng.org/doc/download.html" TargetMode="External"/><Relationship Id="rId129" Type="http://schemas.openxmlformats.org/officeDocument/2006/relationships/footer" Target="footer2.xml"/><Relationship Id="rId20" Type="http://schemas.openxmlformats.org/officeDocument/2006/relationships/hyperlink" Target="http://www.jetbrains.com/teamcity" TargetMode="External"/><Relationship Id="rId41" Type="http://schemas.openxmlformats.org/officeDocument/2006/relationships/hyperlink" Target="http://introcs.cs.princeton.edu/java/51data/CRC16CCITT.java.html" TargetMode="External"/><Relationship Id="rId54" Type="http://schemas.openxmlformats.org/officeDocument/2006/relationships/hyperlink" Target="http://introcs.cs.princeton.edu/java/51data/CRC32.java.html" TargetMode="External"/><Relationship Id="rId62" Type="http://schemas.openxmlformats.org/officeDocument/2006/relationships/hyperlink" Target="http://introcs.cs.princeton.edu/java/51data/CRC32.java.html" TargetMode="External"/><Relationship Id="rId70" Type="http://schemas.openxmlformats.org/officeDocument/2006/relationships/hyperlink" Target="http://introcs.cs.princeton.edu/java/51data/CRC32.java.html" TargetMode="External"/><Relationship Id="rId75" Type="http://schemas.openxmlformats.org/officeDocument/2006/relationships/hyperlink" Target="http://teamcity.codebetter.com/update/eclipse" TargetMode="External"/><Relationship Id="rId83" Type="http://schemas.openxmlformats.org/officeDocument/2006/relationships/hyperlink" Target="http://teamcity.codebetter.com/" TargetMode="External"/><Relationship Id="rId88" Type="http://schemas.openxmlformats.org/officeDocument/2006/relationships/hyperlink" Target="http://teamcity.codebetter.com/" TargetMode="External"/><Relationship Id="rId91" Type="http://schemas.openxmlformats.org/officeDocument/2006/relationships/hyperlink" Target="http://planningpoker.com/" TargetMode="External"/><Relationship Id="rId96" Type="http://schemas.openxmlformats.org/officeDocument/2006/relationships/hyperlink" Target="http://testng.org/doc/index.html" TargetMode="External"/><Relationship Id="rId111" Type="http://schemas.openxmlformats.org/officeDocument/2006/relationships/hyperlink" Target="https://www.pivotaltracker.com/projects/457281"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pivotaltracker.com/projects/457281/overview" TargetMode="External"/><Relationship Id="rId23" Type="http://schemas.openxmlformats.org/officeDocument/2006/relationships/hyperlink" Target="http://www.jetbrains.com/teamcity" TargetMode="External"/><Relationship Id="rId28" Type="http://schemas.openxmlformats.org/officeDocument/2006/relationships/hyperlink" Target="https://github.com/squirrely/arinc_838/blob/master/LICENSE" TargetMode="External"/><Relationship Id="rId36" Type="http://schemas.openxmlformats.org/officeDocument/2006/relationships/hyperlink" Target="http://introcs.cs.princeton.edu/java/51data/CRC16CCITT.java.html" TargetMode="External"/><Relationship Id="rId49" Type="http://schemas.openxmlformats.org/officeDocument/2006/relationships/hyperlink" Target="http://introcs.cs.princeton.edu/java/51data/CRC16CCITT.java.html" TargetMode="External"/><Relationship Id="rId57" Type="http://schemas.openxmlformats.org/officeDocument/2006/relationships/hyperlink" Target="http://introcs.cs.princeton.edu/java/51data/CRC32.java.html" TargetMode="External"/><Relationship Id="rId106" Type="http://schemas.openxmlformats.org/officeDocument/2006/relationships/hyperlink" Target="http://codebetter.com/" TargetMode="External"/><Relationship Id="rId114" Type="http://schemas.openxmlformats.org/officeDocument/2006/relationships/hyperlink" Target="https://github.com/squirrely/arinc_838/issues" TargetMode="External"/><Relationship Id="rId119" Type="http://schemas.openxmlformats.org/officeDocument/2006/relationships/hyperlink" Target="http://testng.org/doc/download.html" TargetMode="External"/><Relationship Id="rId127" Type="http://schemas.openxmlformats.org/officeDocument/2006/relationships/hyperlink" Target="http://testng.org/doc/download.html" TargetMode="External"/><Relationship Id="rId10" Type="http://schemas.openxmlformats.org/officeDocument/2006/relationships/hyperlink" Target="https://github.com/squirrely/arinc_838/wiki" TargetMode="External"/><Relationship Id="rId31" Type="http://schemas.openxmlformats.org/officeDocument/2006/relationships/hyperlink" Target="http://introcs.cs.princeton.edu/java/51data/CRC16CCITT.java.html" TargetMode="External"/><Relationship Id="rId44" Type="http://schemas.openxmlformats.org/officeDocument/2006/relationships/hyperlink" Target="http://introcs.cs.princeton.edu/java/51data/CRC16CCITT.java.html" TargetMode="External"/><Relationship Id="rId52" Type="http://schemas.openxmlformats.org/officeDocument/2006/relationships/hyperlink" Target="http://introcs.cs.princeton.edu/java/51data/CRC32.java.html" TargetMode="External"/><Relationship Id="rId60" Type="http://schemas.openxmlformats.org/officeDocument/2006/relationships/hyperlink" Target="http://introcs.cs.princeton.edu/java/51data/CRC32.java.html" TargetMode="External"/><Relationship Id="rId65" Type="http://schemas.openxmlformats.org/officeDocument/2006/relationships/hyperlink" Target="http://introcs.cs.princeton.edu/java/51data/CRC32.java.html" TargetMode="External"/><Relationship Id="rId73" Type="http://schemas.openxmlformats.org/officeDocument/2006/relationships/hyperlink" Target="http://teamcity.codebetter.com/update/eclipse" TargetMode="External"/><Relationship Id="rId78" Type="http://schemas.openxmlformats.org/officeDocument/2006/relationships/hyperlink" Target="http://teamcity.codebetter.com/update/eclipse" TargetMode="External"/><Relationship Id="rId81" Type="http://schemas.openxmlformats.org/officeDocument/2006/relationships/hyperlink" Target="http://teamcity.codebetter.com/update/eclipse" TargetMode="External"/><Relationship Id="rId86" Type="http://schemas.openxmlformats.org/officeDocument/2006/relationships/hyperlink" Target="http://teamcity.codebetter.com/" TargetMode="External"/><Relationship Id="rId94" Type="http://schemas.openxmlformats.org/officeDocument/2006/relationships/hyperlink" Target="https://github.com/downloads/squirrely/arinc_838/PP-ARINC-838-LSP-Release_0.2.zip" TargetMode="External"/><Relationship Id="rId99" Type="http://schemas.openxmlformats.org/officeDocument/2006/relationships/hyperlink" Target="http://eclipse.org/indigo/" TargetMode="External"/><Relationship Id="rId101" Type="http://schemas.openxmlformats.org/officeDocument/2006/relationships/hyperlink" Target="https://github.com/squirrely/arinc_838/wiki/EclipseSetup" TargetMode="External"/><Relationship Id="rId122" Type="http://schemas.openxmlformats.org/officeDocument/2006/relationships/hyperlink" Target="http://testng.org/doc/download.html" TargetMode="External"/><Relationship Id="rId13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pivotaltracker.com/projects/457281/overview" TargetMode="External"/><Relationship Id="rId18" Type="http://schemas.openxmlformats.org/officeDocument/2006/relationships/hyperlink" Target="http://www.jetbrains.com/teamcity" TargetMode="External"/><Relationship Id="rId39" Type="http://schemas.openxmlformats.org/officeDocument/2006/relationships/hyperlink" Target="http://introcs.cs.princeton.edu/java/51data/CRC16CCITT.java.html" TargetMode="External"/><Relationship Id="rId109" Type="http://schemas.openxmlformats.org/officeDocument/2006/relationships/hyperlink" Target="http://teamcity.codebetter.com/project.html?projectId=project179" TargetMode="External"/><Relationship Id="rId34" Type="http://schemas.openxmlformats.org/officeDocument/2006/relationships/hyperlink" Target="http://introcs.cs.princeton.edu/java/51data/CRC16CCITT.java.html" TargetMode="External"/><Relationship Id="rId50" Type="http://schemas.openxmlformats.org/officeDocument/2006/relationships/hyperlink" Target="http://introcs.cs.princeton.edu/java/51data/CRC16CCITT.java.html" TargetMode="External"/><Relationship Id="rId55" Type="http://schemas.openxmlformats.org/officeDocument/2006/relationships/hyperlink" Target="http://introcs.cs.princeton.edu/java/51data/CRC32.java.html" TargetMode="External"/><Relationship Id="rId76" Type="http://schemas.openxmlformats.org/officeDocument/2006/relationships/hyperlink" Target="http://teamcity.codebetter.com/update/eclipse" TargetMode="External"/><Relationship Id="rId97" Type="http://schemas.openxmlformats.org/officeDocument/2006/relationships/hyperlink" Target="http://code.google.com/p/mockito/" TargetMode="External"/><Relationship Id="rId104" Type="http://schemas.openxmlformats.org/officeDocument/2006/relationships/hyperlink" Target="http://codebetter.com/" TargetMode="External"/><Relationship Id="rId120" Type="http://schemas.openxmlformats.org/officeDocument/2006/relationships/hyperlink" Target="http://testng.org/doc/download.html" TargetMode="External"/><Relationship Id="rId125" Type="http://schemas.openxmlformats.org/officeDocument/2006/relationships/hyperlink" Target="http://testng.org/doc/download.html" TargetMode="External"/><Relationship Id="rId7" Type="http://schemas.openxmlformats.org/officeDocument/2006/relationships/webSettings" Target="webSettings.xml"/><Relationship Id="rId71" Type="http://schemas.openxmlformats.org/officeDocument/2006/relationships/hyperlink" Target="https://docs.google.com/a/west.cmu.edu/present/edit?id=0AatJVf7DbhNKZGRxYzdqd3hfMTI0ZndtZ2Q3aHA" TargetMode="External"/><Relationship Id="rId92" Type="http://schemas.openxmlformats.org/officeDocument/2006/relationships/hyperlink" Target="http://planningpoker.com/" TargetMode="External"/><Relationship Id="rId2" Type="http://schemas.openxmlformats.org/officeDocument/2006/relationships/customXml" Target="../customXml/item2.xml"/><Relationship Id="rId29" Type="http://schemas.openxmlformats.org/officeDocument/2006/relationships/hyperlink" Target="https://github.com/squirrely/arinc_838/blob/master/LICENSE" TargetMode="External"/><Relationship Id="rId24" Type="http://schemas.openxmlformats.org/officeDocument/2006/relationships/hyperlink" Target="http://teamcity.codebetter.com/project.html?projectId=project179" TargetMode="External"/><Relationship Id="rId40" Type="http://schemas.openxmlformats.org/officeDocument/2006/relationships/hyperlink" Target="http://introcs.cs.princeton.edu/java/51data/CRC16CCITT.java.html" TargetMode="External"/><Relationship Id="rId45" Type="http://schemas.openxmlformats.org/officeDocument/2006/relationships/hyperlink" Target="http://introcs.cs.princeton.edu/java/51data/CRC16CCITT.java.html" TargetMode="External"/><Relationship Id="rId66" Type="http://schemas.openxmlformats.org/officeDocument/2006/relationships/hyperlink" Target="http://introcs.cs.princeton.edu/java/51data/CRC32.java.html" TargetMode="External"/><Relationship Id="rId87" Type="http://schemas.openxmlformats.org/officeDocument/2006/relationships/hyperlink" Target="http://teamcity.codebetter.com/" TargetMode="External"/><Relationship Id="rId110" Type="http://schemas.openxmlformats.org/officeDocument/2006/relationships/hyperlink" Target="https://www.pivotaltracker.com/projects/457281" TargetMode="External"/><Relationship Id="rId115" Type="http://schemas.openxmlformats.org/officeDocument/2006/relationships/hyperlink" Target="https://github.com/squirrely/arinc_838/issues" TargetMode="External"/><Relationship Id="rId131" Type="http://schemas.openxmlformats.org/officeDocument/2006/relationships/theme" Target="theme/theme1.xml"/><Relationship Id="rId61" Type="http://schemas.openxmlformats.org/officeDocument/2006/relationships/hyperlink" Target="http://introcs.cs.princeton.edu/java/51data/CRC32.java.html" TargetMode="External"/><Relationship Id="rId82" Type="http://schemas.openxmlformats.org/officeDocument/2006/relationships/hyperlink" Target="http://teamcity.codebetter.com/update/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Mike Deats, Scott Griffin, Ryan Neal, Brandon Sutherlin, and Liron Yahdav</Abstract>
  <CompanyAddress>NDSS – Team IO2 – ARINC 838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4C65F-63E9-4FE7-92A9-F1537527E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4975</Words>
  <Characters>28359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ARINC 838 Agile Experiment</vt:lpstr>
    </vt:vector>
  </TitlesOfParts>
  <Company/>
  <LinksUpToDate>false</LinksUpToDate>
  <CharactersWithSpaces>33268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ARINC 838 Engineering Notebook</dc:title>
  <dc:creator>Team Information Overload V2</dc:creator>
  <cp:lastModifiedBy>Scott</cp:lastModifiedBy>
  <cp:revision>3</cp:revision>
  <dcterms:created xsi:type="dcterms:W3CDTF">2012-05-04T03:47:00Z</dcterms:created>
  <dcterms:modified xsi:type="dcterms:W3CDTF">2012-05-04T03:49:00Z</dcterms:modified>
</cp:coreProperties>
</file>